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B5A40" w:rsidRDefault="009B5A40">
      <w:pPr>
        <w:pStyle w:val="DocTitle"/>
        <w:tabs>
          <w:tab w:val="left" w:pos="1170"/>
        </w:tabs>
        <w:ind w:left="3330"/>
        <w:rPr>
          <w:rFonts w:ascii="Arial" w:hAnsi="Arial"/>
          <w:b/>
          <w:sz w:val="48"/>
          <w:lang w:val="fr-FR"/>
        </w:rPr>
      </w:pPr>
      <w:r>
        <w:rPr>
          <w:rFonts w:ascii="Arial" w:hAnsi="Arial"/>
          <w:b/>
          <w:sz w:val="48"/>
          <w:lang w:val="fr-FR"/>
        </w:rPr>
        <w:t xml:space="preserve">  </w:t>
      </w:r>
    </w:p>
    <w:p w:rsidR="009B5A40" w:rsidRDefault="009B5A40">
      <w:pPr>
        <w:pStyle w:val="DocTitle"/>
        <w:jc w:val="center"/>
        <w:rPr>
          <w:rFonts w:ascii="Arial" w:hAnsi="Arial"/>
          <w:b/>
          <w:sz w:val="40"/>
        </w:rPr>
      </w:pPr>
      <w:bookmarkStart w:id="0" w:name="DocName"/>
      <w:r>
        <w:rPr>
          <w:rFonts w:ascii="Arial" w:hAnsi="Arial"/>
          <w:b/>
          <w:sz w:val="40"/>
        </w:rPr>
        <w:t>Functional Requirement Specification</w:t>
      </w:r>
    </w:p>
    <w:p w:rsidR="009B5A40" w:rsidRDefault="00BD1FDB">
      <w:pPr>
        <w:pStyle w:val="DocTitle"/>
        <w:jc w:val="center"/>
        <w:rPr>
          <w:rFonts w:ascii="Arial" w:hAnsi="Arial"/>
          <w:b/>
          <w:sz w:val="40"/>
          <w:szCs w:val="40"/>
        </w:rPr>
      </w:pPr>
      <w:r>
        <w:rPr>
          <w:rFonts w:ascii="Arial" w:hAnsi="Arial"/>
          <w:b/>
          <w:sz w:val="40"/>
          <w:szCs w:val="40"/>
        </w:rPr>
        <w:t>TNSRTC ONLINE RESERVATION SYSTEM</w:t>
      </w:r>
      <w:bookmarkEnd w:id="0"/>
    </w:p>
    <w:tbl>
      <w:tblPr>
        <w:tblW w:w="0" w:type="auto"/>
        <w:tblInd w:w="108" w:type="dxa"/>
        <w:tblLayout w:type="fixed"/>
        <w:tblLook w:val="0000"/>
      </w:tblPr>
      <w:tblGrid>
        <w:gridCol w:w="2610"/>
        <w:gridCol w:w="6805"/>
      </w:tblGrid>
      <w:tr w:rsidR="009B5A40"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:rsidR="009B5A40" w:rsidRDefault="009B5A40">
            <w:pPr>
              <w:pStyle w:val="DocCtrl1"/>
              <w:snapToGrid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Author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B5A40" w:rsidRDefault="009B5A40">
            <w:pPr>
              <w:pStyle w:val="DocCtrl1"/>
              <w:snapToGrid w:val="0"/>
              <w:rPr>
                <w:rFonts w:ascii="Arial" w:hAnsi="Arial" w:cs="Arial"/>
                <w:bCs/>
                <w:sz w:val="20"/>
              </w:rPr>
            </w:pPr>
          </w:p>
        </w:tc>
      </w:tr>
      <w:tr w:rsidR="009B5A40">
        <w:tc>
          <w:tcPr>
            <w:tcW w:w="2610" w:type="dxa"/>
            <w:tcBorders>
              <w:left w:val="single" w:sz="4" w:space="0" w:color="C0C0C0"/>
            </w:tcBorders>
          </w:tcPr>
          <w:p w:rsidR="009B5A40" w:rsidRDefault="009B5A40">
            <w:pPr>
              <w:pStyle w:val="DocCtrl1"/>
              <w:snapToGrid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Reviewer</w:t>
            </w:r>
          </w:p>
        </w:tc>
        <w:tc>
          <w:tcPr>
            <w:tcW w:w="6805" w:type="dxa"/>
            <w:tcBorders>
              <w:left w:val="single" w:sz="4" w:space="0" w:color="C0C0C0"/>
              <w:right w:val="single" w:sz="4" w:space="0" w:color="C0C0C0"/>
            </w:tcBorders>
          </w:tcPr>
          <w:p w:rsidR="009B5A40" w:rsidRDefault="009B5A40">
            <w:pPr>
              <w:pStyle w:val="DocCtrl1"/>
              <w:snapToGrid w:val="0"/>
              <w:rPr>
                <w:rFonts w:ascii="Arial" w:hAnsi="Arial"/>
                <w:bCs/>
                <w:sz w:val="20"/>
              </w:rPr>
            </w:pPr>
          </w:p>
        </w:tc>
      </w:tr>
      <w:tr w:rsidR="009B5A40"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2F2F2"/>
          </w:tcPr>
          <w:p w:rsidR="009B5A40" w:rsidRDefault="009B5A40">
            <w:pPr>
              <w:pStyle w:val="DocCtrl1"/>
              <w:snapToGrid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Approver</w:t>
            </w:r>
          </w:p>
        </w:tc>
        <w:tc>
          <w:tcPr>
            <w:tcW w:w="68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</w:tcPr>
          <w:p w:rsidR="009B5A40" w:rsidRDefault="009B5A40" w:rsidP="00C02AF7">
            <w:pPr>
              <w:pStyle w:val="DocCtrl1"/>
              <w:snapToGrid w:val="0"/>
              <w:rPr>
                <w:rFonts w:ascii="Arial" w:hAnsi="Arial"/>
                <w:bCs/>
                <w:sz w:val="20"/>
              </w:rPr>
            </w:pPr>
          </w:p>
        </w:tc>
      </w:tr>
    </w:tbl>
    <w:p w:rsidR="009B5A40" w:rsidRDefault="009B5A40"/>
    <w:p w:rsidR="009B5A40" w:rsidRDefault="009B5A40"/>
    <w:p w:rsidR="009B5A40" w:rsidRDefault="009B5A40"/>
    <w:p w:rsidR="009B5A40" w:rsidRDefault="009B5A40"/>
    <w:p w:rsidR="009B5A40" w:rsidRDefault="009B5A40">
      <w:pPr>
        <w:pStyle w:val="DocCtrl"/>
        <w:numPr>
          <w:ilvl w:val="0"/>
          <w:numId w:val="0"/>
        </w:numPr>
        <w:rPr>
          <w:rFonts w:ascii="Arial" w:hAnsi="Arial"/>
          <w:color w:val="auto"/>
          <w:sz w:val="24"/>
        </w:rPr>
      </w:pPr>
      <w:bookmarkStart w:id="1" w:name="_Toc213651352"/>
      <w:bookmarkStart w:id="2" w:name="_Toc319050370"/>
      <w:r>
        <w:rPr>
          <w:rFonts w:ascii="Arial" w:hAnsi="Arial"/>
          <w:color w:val="auto"/>
          <w:sz w:val="24"/>
        </w:rPr>
        <w:t>Revision History</w:t>
      </w:r>
      <w:bookmarkEnd w:id="1"/>
      <w:bookmarkEnd w:id="2"/>
    </w:p>
    <w:tbl>
      <w:tblPr>
        <w:tblW w:w="0" w:type="auto"/>
        <w:jc w:val="center"/>
        <w:tblLayout w:type="fixed"/>
        <w:tblLook w:val="0000"/>
      </w:tblPr>
      <w:tblGrid>
        <w:gridCol w:w="1638"/>
        <w:gridCol w:w="1170"/>
        <w:gridCol w:w="2070"/>
        <w:gridCol w:w="2700"/>
        <w:gridCol w:w="2053"/>
      </w:tblGrid>
      <w:tr w:rsidR="009B5A40">
        <w:trPr>
          <w:trHeight w:val="360"/>
          <w:jc w:val="center"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B5A40" w:rsidRDefault="009B5A40">
            <w:pPr>
              <w:pStyle w:val="TableText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Date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B5A40" w:rsidRDefault="009B5A40">
            <w:pPr>
              <w:pStyle w:val="TableText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Version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B5A40" w:rsidRDefault="009B5A40">
            <w:pPr>
              <w:pStyle w:val="TableText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Section Changed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9B5A40" w:rsidRDefault="009B5A40">
            <w:pPr>
              <w:pStyle w:val="TableText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Change Description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B5A40" w:rsidRDefault="009B5A40">
            <w:pPr>
              <w:pStyle w:val="TableText"/>
              <w:snapToGrid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Author</w:t>
            </w:r>
          </w:p>
        </w:tc>
      </w:tr>
      <w:tr w:rsidR="009B5A40">
        <w:trPr>
          <w:trHeight w:val="36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8D56AA">
            <w:pPr>
              <w:snapToGrid w:val="0"/>
            </w:pPr>
            <w:r>
              <w:t>dd-mmm-ccyy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  <w:jc w:val="center"/>
            </w:pPr>
            <w:r>
              <w:t>1.0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  <w:r>
              <w:t xml:space="preserve">All Sections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  <w:r>
              <w:t xml:space="preserve">First Version 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</w:tr>
      <w:tr w:rsidR="009B5A40">
        <w:trPr>
          <w:trHeight w:val="36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</w:tr>
      <w:tr w:rsidR="009B5A40">
        <w:trPr>
          <w:trHeight w:val="360"/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  <w:jc w:val="center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A40" w:rsidRDefault="009B5A40">
            <w:pPr>
              <w:snapToGrid w:val="0"/>
            </w:pPr>
          </w:p>
        </w:tc>
      </w:tr>
    </w:tbl>
    <w:p w:rsidR="009B5A40" w:rsidRPr="00D07C93" w:rsidRDefault="009B5A40" w:rsidP="00D07C93">
      <w:pPr>
        <w:jc w:val="center"/>
      </w:pPr>
      <w:r>
        <w:br w:type="page"/>
      </w:r>
      <w:r>
        <w:rPr>
          <w:b/>
          <w:sz w:val="28"/>
        </w:rPr>
        <w:lastRenderedPageBreak/>
        <w:t>Table of Contents</w:t>
      </w:r>
    </w:p>
    <w:p w:rsidR="00A61A71" w:rsidRDefault="00F30E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r w:rsidRPr="00F30E3A">
        <w:fldChar w:fldCharType="begin"/>
      </w:r>
      <w:r w:rsidR="009B5A40">
        <w:instrText xml:space="preserve"> TOC \o "1-3" \h \z \u </w:instrText>
      </w:r>
      <w:r w:rsidRPr="00F30E3A">
        <w:fldChar w:fldCharType="separate"/>
      </w:r>
      <w:hyperlink w:anchor="_Toc319050370" w:history="1">
        <w:r w:rsidR="00A61A71" w:rsidRPr="00A37024">
          <w:rPr>
            <w:rStyle w:val="Hyperlink"/>
            <w:rFonts w:ascii="Arial" w:hAnsi="Arial"/>
            <w:noProof/>
          </w:rPr>
          <w:t>Revision History</w:t>
        </w:r>
        <w:r w:rsidR="00A61A71">
          <w:rPr>
            <w:noProof/>
            <w:webHidden/>
          </w:rPr>
          <w:tab/>
        </w:r>
        <w:r w:rsidR="00A61A71">
          <w:rPr>
            <w:noProof/>
            <w:webHidden/>
          </w:rPr>
          <w:fldChar w:fldCharType="begin"/>
        </w:r>
        <w:r w:rsidR="00A61A71">
          <w:rPr>
            <w:noProof/>
            <w:webHidden/>
          </w:rPr>
          <w:instrText xml:space="preserve"> PAGEREF _Toc319050370 \h </w:instrText>
        </w:r>
        <w:r w:rsidR="00A61A71">
          <w:rPr>
            <w:noProof/>
            <w:webHidden/>
          </w:rPr>
        </w:r>
        <w:r w:rsidR="00A61A71">
          <w:rPr>
            <w:noProof/>
            <w:webHidden/>
          </w:rPr>
          <w:fldChar w:fldCharType="separate"/>
        </w:r>
        <w:r w:rsidR="00A61A71">
          <w:rPr>
            <w:noProof/>
            <w:webHidden/>
          </w:rPr>
          <w:t>1</w:t>
        </w:r>
        <w:r w:rsidR="00A61A71">
          <w:rPr>
            <w:noProof/>
            <w:webHidden/>
          </w:rPr>
          <w:fldChar w:fldCharType="end"/>
        </w:r>
      </w:hyperlink>
    </w:p>
    <w:p w:rsidR="00A61A71" w:rsidRDefault="00A61A71">
      <w:pPr>
        <w:pStyle w:val="TOC1"/>
        <w:tabs>
          <w:tab w:val="left" w:pos="8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319050371" w:history="1">
        <w:r w:rsidRPr="00A3702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1"/>
        <w:tabs>
          <w:tab w:val="left" w:pos="8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319050372" w:history="1">
        <w:r w:rsidRPr="00A3702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Requirement Specifications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1"/>
        <w:tabs>
          <w:tab w:val="left" w:pos="8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319050373" w:history="1">
        <w:r w:rsidRPr="00A3702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Online Bus Reservation System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74" w:history="1">
        <w:r w:rsidRPr="00A37024">
          <w:rPr>
            <w:rStyle w:val="Hyperlink"/>
            <w:rFonts w:ascii="Calibri" w:hAnsi="Calibri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Availability of Seats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75" w:history="1">
        <w:r w:rsidRPr="00A37024">
          <w:rPr>
            <w:rStyle w:val="Hyperlink"/>
            <w:rFonts w:ascii="Calibri" w:hAnsi="Calibri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Bus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76" w:history="1">
        <w:r w:rsidRPr="00A37024">
          <w:rPr>
            <w:rStyle w:val="Hyperlink"/>
            <w:rFonts w:ascii="Calibri" w:hAnsi="Calibri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User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77" w:history="1">
        <w:r w:rsidRPr="00A37024">
          <w:rPr>
            <w:rStyle w:val="Hyperlink"/>
            <w:rFonts w:ascii="Calibri" w:hAnsi="Calibri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Booking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78" w:history="1">
        <w:r w:rsidRPr="00A37024">
          <w:rPr>
            <w:rStyle w:val="Hyperlink"/>
            <w:rFonts w:ascii="Calibri" w:hAnsi="Calibri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Payment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79" w:history="1">
        <w:r w:rsidRPr="00A37024">
          <w:rPr>
            <w:rStyle w:val="Hyperlink"/>
            <w:rFonts w:ascii="Calibri" w:hAnsi="Calibri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Confirmation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1"/>
        <w:tabs>
          <w:tab w:val="left" w:pos="849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N" w:eastAsia="en-IN"/>
        </w:rPr>
      </w:pPr>
      <w:hyperlink w:anchor="_Toc319050380" w:history="1">
        <w:r w:rsidRPr="00A37024">
          <w:rPr>
            <w:rStyle w:val="Hyperlink"/>
            <w:rFonts w:cs="Arial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rFonts w:cs="Arial"/>
            <w:noProof/>
          </w:rPr>
          <w:t>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81" w:history="1">
        <w:r w:rsidRPr="00A37024">
          <w:rPr>
            <w:rStyle w:val="Hyperlink"/>
            <w:rFonts w:ascii="Calibri" w:hAnsi="Calibri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Availability of Seats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3"/>
        <w:tabs>
          <w:tab w:val="left" w:pos="849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319050382" w:history="1">
        <w:r w:rsidRPr="00A37024">
          <w:rPr>
            <w:rStyle w:val="Hyperlink"/>
            <w:rFonts w:ascii="Calibri" w:hAnsi="Calibri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37024">
          <w:rPr>
            <w:rStyle w:val="Hyperlink"/>
            <w:rFonts w:ascii="Calibri" w:hAnsi="Calibri"/>
            <w:noProof/>
          </w:rPr>
          <w:t>Functionality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83" w:history="1">
        <w:r w:rsidRPr="00A37024">
          <w:rPr>
            <w:rStyle w:val="Hyperlink"/>
            <w:rFonts w:ascii="Calibri" w:hAnsi="Calibri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Bus Services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3"/>
        <w:tabs>
          <w:tab w:val="left" w:pos="849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319050384" w:history="1">
        <w:r w:rsidRPr="00A37024">
          <w:rPr>
            <w:rStyle w:val="Hyperlink"/>
            <w:rFonts w:ascii="Calibri" w:hAnsi="Calibri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37024">
          <w:rPr>
            <w:rStyle w:val="Hyperlink"/>
            <w:rFonts w:ascii="Calibri" w:hAnsi="Calibri"/>
            <w:noProof/>
          </w:rPr>
          <w:t>Functionality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85" w:history="1">
        <w:r w:rsidRPr="00A37024">
          <w:rPr>
            <w:rStyle w:val="Hyperlink"/>
            <w:rFonts w:ascii="Calibri" w:hAnsi="Calibri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User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3"/>
        <w:tabs>
          <w:tab w:val="left" w:pos="849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319050386" w:history="1">
        <w:r w:rsidRPr="00A37024">
          <w:rPr>
            <w:rStyle w:val="Hyperlink"/>
            <w:rFonts w:ascii="Calibri" w:hAnsi="Calibri"/>
            <w:noProof/>
          </w:rPr>
          <w:t>4.3.1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37024">
          <w:rPr>
            <w:rStyle w:val="Hyperlink"/>
            <w:rFonts w:ascii="Calibri" w:hAnsi="Calibri"/>
            <w:noProof/>
          </w:rPr>
          <w:t>Functionality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87" w:history="1">
        <w:r w:rsidRPr="00A37024">
          <w:rPr>
            <w:rStyle w:val="Hyperlink"/>
            <w:rFonts w:ascii="Calibri" w:hAnsi="Calibri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Booking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3"/>
        <w:tabs>
          <w:tab w:val="left" w:pos="849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319050388" w:history="1">
        <w:r w:rsidRPr="00A37024">
          <w:rPr>
            <w:rStyle w:val="Hyperlink"/>
            <w:rFonts w:ascii="Calibri" w:hAnsi="Calibri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37024">
          <w:rPr>
            <w:rStyle w:val="Hyperlink"/>
            <w:rFonts w:ascii="Calibri" w:hAnsi="Calibri"/>
            <w:noProof/>
          </w:rPr>
          <w:t>Functionality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89" w:history="1">
        <w:r w:rsidRPr="00A37024">
          <w:rPr>
            <w:rStyle w:val="Hyperlink"/>
            <w:rFonts w:ascii="Calibri" w:hAnsi="Calibri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Manage Payment Option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3"/>
        <w:tabs>
          <w:tab w:val="left" w:pos="849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319050390" w:history="1">
        <w:r w:rsidRPr="00A37024">
          <w:rPr>
            <w:rStyle w:val="Hyperlink"/>
            <w:rFonts w:ascii="Calibri" w:hAnsi="Calibri"/>
            <w:noProof/>
          </w:rPr>
          <w:t>4.5.1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37024">
          <w:rPr>
            <w:rStyle w:val="Hyperlink"/>
            <w:rFonts w:ascii="Calibri" w:hAnsi="Calibri"/>
            <w:noProof/>
          </w:rPr>
          <w:t>Functionality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IN" w:eastAsia="en-IN"/>
        </w:rPr>
      </w:pPr>
      <w:hyperlink w:anchor="_Toc319050391" w:history="1">
        <w:r w:rsidRPr="00A37024">
          <w:rPr>
            <w:rStyle w:val="Hyperlink"/>
            <w:rFonts w:ascii="Calibri" w:hAnsi="Calibri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IN" w:eastAsia="en-IN"/>
          </w:rPr>
          <w:tab/>
        </w:r>
        <w:r w:rsidRPr="00A37024">
          <w:rPr>
            <w:rStyle w:val="Hyperlink"/>
            <w:noProof/>
          </w:rPr>
          <w:t>Confirmation Status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61A71" w:rsidRDefault="00A61A71">
      <w:pPr>
        <w:pStyle w:val="TOC3"/>
        <w:tabs>
          <w:tab w:val="left" w:pos="849"/>
        </w:tabs>
        <w:rPr>
          <w:rFonts w:asciiTheme="minorHAnsi" w:eastAsiaTheme="minorEastAsia" w:hAnsiTheme="minorHAnsi" w:cstheme="minorBidi"/>
          <w:noProof/>
          <w:szCs w:val="22"/>
          <w:lang w:val="en-IN" w:eastAsia="en-IN"/>
        </w:rPr>
      </w:pPr>
      <w:hyperlink w:anchor="_Toc319050392" w:history="1">
        <w:r w:rsidRPr="00A37024">
          <w:rPr>
            <w:rStyle w:val="Hyperlink"/>
            <w:rFonts w:ascii="Calibri" w:hAnsi="Calibri"/>
            <w:noProof/>
          </w:rPr>
          <w:t>4.6.1</w:t>
        </w:r>
        <w:r>
          <w:rPr>
            <w:rFonts w:asciiTheme="minorHAnsi" w:eastAsiaTheme="minorEastAsia" w:hAnsiTheme="minorHAnsi" w:cstheme="minorBidi"/>
            <w:noProof/>
            <w:szCs w:val="22"/>
            <w:lang w:val="en-IN" w:eastAsia="en-IN"/>
          </w:rPr>
          <w:tab/>
        </w:r>
        <w:r w:rsidRPr="00A37024">
          <w:rPr>
            <w:rStyle w:val="Hyperlink"/>
            <w:rFonts w:ascii="Calibri" w:hAnsi="Calibri"/>
            <w:noProof/>
          </w:rPr>
          <w:t>Functionality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_Toc319050392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67DDE" w:rsidRDefault="00F30E3A">
      <w:r>
        <w:fldChar w:fldCharType="end"/>
      </w:r>
    </w:p>
    <w:p w:rsidR="009B5A40" w:rsidRDefault="00567DDE">
      <w:r>
        <w:br w:type="page"/>
      </w:r>
    </w:p>
    <w:p w:rsidR="009B5A40" w:rsidRDefault="009B5A40">
      <w:pPr>
        <w:pStyle w:val="Heading1"/>
      </w:pPr>
      <w:bookmarkStart w:id="3" w:name="_Toc213651353"/>
      <w:bookmarkStart w:id="4" w:name="_Toc319050371"/>
      <w:r>
        <w:lastRenderedPageBreak/>
        <w:t>Introduction</w:t>
      </w:r>
      <w:bookmarkEnd w:id="3"/>
      <w:bookmarkEnd w:id="4"/>
    </w:p>
    <w:p w:rsidR="009B5A40" w:rsidRDefault="009B5A40">
      <w:p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This document captures the Functional Specification Requirements, of Certification Program Management module. </w:t>
      </w:r>
    </w:p>
    <w:p w:rsidR="009B5A40" w:rsidRDefault="009B5A40">
      <w:pPr>
        <w:pStyle w:val="BodyText"/>
        <w:rPr>
          <w:rFonts w:cs="Arial"/>
        </w:rPr>
      </w:pPr>
    </w:p>
    <w:p w:rsidR="009B5A40" w:rsidRDefault="009B5A40">
      <w:pPr>
        <w:rPr>
          <w:b/>
          <w:color w:val="000000"/>
          <w:kern w:val="1"/>
          <w:sz w:val="32"/>
        </w:rPr>
        <w:sectPr w:rsidR="009B5A4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footnotePr>
            <w:pos w:val="beneathText"/>
          </w:footnotePr>
          <w:pgSz w:w="11905" w:h="16837"/>
          <w:pgMar w:top="1170" w:right="1440" w:bottom="734" w:left="1109" w:header="720" w:footer="576" w:gutter="0"/>
          <w:pgBorders>
            <w:top w:val="single" w:sz="4" w:space="12" w:color="000000"/>
            <w:left w:val="single" w:sz="4" w:space="31" w:color="000000"/>
            <w:bottom w:val="single" w:sz="4" w:space="4" w:color="000000"/>
            <w:right w:val="single" w:sz="4" w:space="31" w:color="000000"/>
          </w:pgBorders>
          <w:cols w:space="720"/>
          <w:docGrid w:linePitch="360"/>
        </w:sectPr>
      </w:pPr>
    </w:p>
    <w:p w:rsidR="009B5A40" w:rsidRDefault="009B5A40">
      <w:pPr>
        <w:pStyle w:val="Heading1"/>
        <w:tabs>
          <w:tab w:val="left" w:pos="432"/>
        </w:tabs>
      </w:pPr>
      <w:bookmarkStart w:id="5" w:name="_Toc213651354"/>
      <w:bookmarkStart w:id="6" w:name="_Toc319050372"/>
      <w:r>
        <w:lastRenderedPageBreak/>
        <w:t>Requirement Specification</w:t>
      </w:r>
      <w:bookmarkEnd w:id="5"/>
      <w:r>
        <w:t>s</w:t>
      </w:r>
      <w:bookmarkEnd w:id="6"/>
    </w:p>
    <w:p w:rsidR="009B5A40" w:rsidRDefault="009B5A40">
      <w:pPr>
        <w:ind w:left="67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As part of enhancing functionality and providing more features to VLS Admin module, the following functionalities are to be provided as part of Certification Program Management :- </w:t>
      </w:r>
    </w:p>
    <w:p w:rsidR="009B5A40" w:rsidRDefault="009B5A40">
      <w:pPr>
        <w:ind w:left="67"/>
        <w:rPr>
          <w:rFonts w:ascii="Calibri" w:hAnsi="Calibri"/>
          <w:iCs/>
        </w:rPr>
      </w:pPr>
    </w:p>
    <w:p w:rsidR="009B5A40" w:rsidRDefault="009B5A40" w:rsidP="008667ED">
      <w:pPr>
        <w:numPr>
          <w:ilvl w:val="0"/>
          <w:numId w:val="2"/>
        </w:num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Manage </w:t>
      </w:r>
      <w:r w:rsidR="00BD1FDB">
        <w:rPr>
          <w:rFonts w:ascii="Calibri" w:hAnsi="Calibri"/>
          <w:iCs/>
        </w:rPr>
        <w:t>Availability of Seats</w:t>
      </w:r>
    </w:p>
    <w:p w:rsidR="009B5A40" w:rsidRDefault="009822BF" w:rsidP="008667ED">
      <w:pPr>
        <w:numPr>
          <w:ilvl w:val="0"/>
          <w:numId w:val="2"/>
        </w:num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Manage Bus Services</w:t>
      </w:r>
      <w:r w:rsidR="00F61FCB">
        <w:rPr>
          <w:rFonts w:ascii="Calibri" w:hAnsi="Calibri"/>
          <w:iCs/>
        </w:rPr>
        <w:t xml:space="preserve"> </w:t>
      </w:r>
    </w:p>
    <w:p w:rsidR="009B5A40" w:rsidRDefault="009822BF" w:rsidP="008667ED">
      <w:pPr>
        <w:numPr>
          <w:ilvl w:val="0"/>
          <w:numId w:val="2"/>
        </w:num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Manage User Details</w:t>
      </w:r>
      <w:r w:rsidR="009B5A40">
        <w:rPr>
          <w:rFonts w:ascii="Calibri" w:hAnsi="Calibri"/>
          <w:iCs/>
        </w:rPr>
        <w:t xml:space="preserve"> </w:t>
      </w:r>
      <w:r w:rsidR="00F61FCB">
        <w:rPr>
          <w:rFonts w:ascii="Calibri" w:hAnsi="Calibri"/>
          <w:iCs/>
        </w:rPr>
        <w:t xml:space="preserve"> </w:t>
      </w:r>
    </w:p>
    <w:p w:rsidR="00FF37B6" w:rsidRDefault="00FF37B6" w:rsidP="008667ED">
      <w:pPr>
        <w:numPr>
          <w:ilvl w:val="0"/>
          <w:numId w:val="2"/>
        </w:num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Manage Booking</w:t>
      </w:r>
    </w:p>
    <w:p w:rsidR="009B5A40" w:rsidRDefault="009822BF" w:rsidP="008667ED">
      <w:pPr>
        <w:numPr>
          <w:ilvl w:val="0"/>
          <w:numId w:val="2"/>
        </w:num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>Manage Payment Information</w:t>
      </w:r>
    </w:p>
    <w:p w:rsidR="008A2EC9" w:rsidRDefault="009822BF" w:rsidP="008667ED">
      <w:pPr>
        <w:numPr>
          <w:ilvl w:val="0"/>
          <w:numId w:val="2"/>
        </w:num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Confirmation </w:t>
      </w:r>
      <w:r w:rsidR="00FF37B6">
        <w:rPr>
          <w:rFonts w:ascii="Calibri" w:hAnsi="Calibri"/>
          <w:iCs/>
        </w:rPr>
        <w:t>Status</w:t>
      </w:r>
    </w:p>
    <w:p w:rsidR="009B5A40" w:rsidRDefault="009B5A40" w:rsidP="001F5897">
      <w:pPr>
        <w:rPr>
          <w:rFonts w:ascii="Calibri" w:hAnsi="Calibri"/>
          <w:iCs/>
        </w:rPr>
      </w:pPr>
    </w:p>
    <w:p w:rsidR="001F5897" w:rsidRDefault="00674E00" w:rsidP="001F5897">
      <w:pPr>
        <w:pStyle w:val="Heading1"/>
        <w:tabs>
          <w:tab w:val="left" w:pos="432"/>
        </w:tabs>
      </w:pPr>
      <w:bookmarkStart w:id="7" w:name="_Toc319050373"/>
      <w:r>
        <w:t>Online Bus Reservation System</w:t>
      </w:r>
      <w:r w:rsidR="001F5897">
        <w:t xml:space="preserve"> Overview</w:t>
      </w:r>
      <w:bookmarkEnd w:id="7"/>
    </w:p>
    <w:p w:rsidR="001F5897" w:rsidRDefault="001F5897" w:rsidP="001F5897">
      <w:pPr>
        <w:spacing w:line="360" w:lineRule="auto"/>
        <w:rPr>
          <w:rFonts w:ascii="Calibri" w:hAnsi="Calibri"/>
          <w:iCs/>
        </w:rPr>
      </w:pPr>
      <w:r>
        <w:rPr>
          <w:rFonts w:ascii="Calibri" w:hAnsi="Calibri"/>
          <w:iCs/>
        </w:rPr>
        <w:t xml:space="preserve">The intent of this section is to </w:t>
      </w:r>
      <w:r w:rsidR="00674E00">
        <w:rPr>
          <w:rFonts w:ascii="Calibri" w:hAnsi="Calibri"/>
          <w:iCs/>
        </w:rPr>
        <w:t>provide the online reservation of tickets.</w:t>
      </w:r>
    </w:p>
    <w:p w:rsidR="001F5897" w:rsidRDefault="00FF37B6" w:rsidP="001F5897">
      <w:pPr>
        <w:pStyle w:val="Heading2"/>
      </w:pPr>
      <w:bookmarkStart w:id="8" w:name="_Toc319050374"/>
      <w:r>
        <w:t>Manage Availability of Seats</w:t>
      </w:r>
      <w:bookmarkEnd w:id="8"/>
      <w:r>
        <w:t xml:space="preserve"> </w:t>
      </w:r>
    </w:p>
    <w:p w:rsidR="00FF37B6" w:rsidRPr="00FF37B6" w:rsidRDefault="00FF37B6" w:rsidP="00FF37B6"/>
    <w:p w:rsidR="001F5897" w:rsidRDefault="001F5897" w:rsidP="001F5897">
      <w:r>
        <w:t xml:space="preserve">This section will describe the </w:t>
      </w:r>
      <w:r w:rsidR="00FF37B6">
        <w:t>Availability of Seats</w:t>
      </w:r>
    </w:p>
    <w:p w:rsidR="001F5897" w:rsidRDefault="001F5897" w:rsidP="001F5897"/>
    <w:p w:rsidR="00836C5E" w:rsidRDefault="00FF37B6" w:rsidP="001F5897">
      <w:r>
        <w:t xml:space="preserve">The user checks for the availability of seats between two </w:t>
      </w:r>
      <w:r w:rsidR="001415A3">
        <w:t>Places providing date of journey he likes to travel</w:t>
      </w:r>
      <w:r w:rsidR="00A61A71">
        <w:t>.</w:t>
      </w:r>
    </w:p>
    <w:p w:rsidR="00DE7C1B" w:rsidRDefault="001415A3" w:rsidP="001415A3">
      <w:pPr>
        <w:pStyle w:val="Heading2"/>
      </w:pPr>
      <w:bookmarkStart w:id="9" w:name="_Toc319050375"/>
      <w:r>
        <w:t>Manage Bus Services</w:t>
      </w:r>
      <w:bookmarkEnd w:id="9"/>
    </w:p>
    <w:p w:rsidR="001415A3" w:rsidRDefault="001415A3" w:rsidP="001415A3"/>
    <w:p w:rsidR="001415A3" w:rsidRPr="001415A3" w:rsidRDefault="001415A3" w:rsidP="001415A3">
      <w:r>
        <w:t xml:space="preserve">The admin can insert or delete the </w:t>
      </w:r>
      <w:r w:rsidR="00A61A71">
        <w:t>bus service between two places.</w:t>
      </w:r>
    </w:p>
    <w:p w:rsidR="001239BD" w:rsidRDefault="001239BD" w:rsidP="001239BD">
      <w:pPr>
        <w:pStyle w:val="Heading2"/>
      </w:pPr>
      <w:bookmarkStart w:id="10" w:name="_Toc319050376"/>
      <w:r>
        <w:t>Manage User Details</w:t>
      </w:r>
      <w:bookmarkEnd w:id="10"/>
    </w:p>
    <w:p w:rsidR="001239BD" w:rsidRPr="00FF37B6" w:rsidRDefault="001239BD" w:rsidP="001239BD"/>
    <w:p w:rsidR="001239BD" w:rsidRDefault="00005DBF" w:rsidP="001239BD">
      <w:r>
        <w:t xml:space="preserve">The user should be registered and </w:t>
      </w:r>
      <w:r w:rsidR="00A61A71">
        <w:t>on successful</w:t>
      </w:r>
      <w:r>
        <w:t xml:space="preserve"> registration admin should provide the permissions to the </w:t>
      </w:r>
      <w:r w:rsidR="00A61A71">
        <w:t>users.</w:t>
      </w:r>
    </w:p>
    <w:p w:rsidR="001239BD" w:rsidRDefault="001239BD" w:rsidP="001239BD">
      <w:pPr>
        <w:pStyle w:val="Heading2"/>
      </w:pPr>
      <w:bookmarkStart w:id="11" w:name="_Toc319050377"/>
      <w:r>
        <w:t>Manage Booking</w:t>
      </w:r>
      <w:bookmarkEnd w:id="11"/>
    </w:p>
    <w:p w:rsidR="00005DBF" w:rsidRDefault="00005DBF" w:rsidP="001239BD"/>
    <w:p w:rsidR="001239BD" w:rsidRPr="001239BD" w:rsidRDefault="001239BD" w:rsidP="001239BD">
      <w:r>
        <w:t>In Booking the user should provide all the details needed no of persons travelling, date of journey etc…</w:t>
      </w:r>
    </w:p>
    <w:p w:rsidR="001239BD" w:rsidRDefault="001239BD" w:rsidP="001239BD"/>
    <w:p w:rsidR="001239BD" w:rsidRDefault="001239BD" w:rsidP="001239BD">
      <w:pPr>
        <w:pStyle w:val="Heading2"/>
      </w:pPr>
      <w:bookmarkStart w:id="12" w:name="_Toc319050378"/>
      <w:r>
        <w:t>Manage Payment Option</w:t>
      </w:r>
      <w:bookmarkEnd w:id="12"/>
    </w:p>
    <w:p w:rsidR="001239BD" w:rsidRPr="00FF37B6" w:rsidRDefault="001239BD" w:rsidP="001239BD"/>
    <w:p w:rsidR="001239BD" w:rsidRDefault="001239BD" w:rsidP="001239BD">
      <w:r>
        <w:t>This section describes various payment options available credit card or debit card etc...</w:t>
      </w:r>
      <w:r w:rsidRPr="001239BD">
        <w:t xml:space="preserve"> </w:t>
      </w:r>
    </w:p>
    <w:p w:rsidR="001239BD" w:rsidRDefault="001239BD" w:rsidP="001239BD">
      <w:pPr>
        <w:pStyle w:val="Heading2"/>
      </w:pPr>
      <w:bookmarkStart w:id="13" w:name="_Toc319050379"/>
      <w:r>
        <w:t>Confirmation Status</w:t>
      </w:r>
      <w:bookmarkEnd w:id="13"/>
    </w:p>
    <w:p w:rsidR="001239BD" w:rsidRDefault="001239BD" w:rsidP="001239BD"/>
    <w:p w:rsidR="001239BD" w:rsidRPr="001239BD" w:rsidRDefault="001239BD" w:rsidP="001239BD">
      <w:r>
        <w:t xml:space="preserve">After successful </w:t>
      </w:r>
      <w:r w:rsidR="00005DBF">
        <w:t>booking the user should get the information about status of booking.</w:t>
      </w:r>
    </w:p>
    <w:p w:rsidR="001239BD" w:rsidRPr="001239BD" w:rsidRDefault="001239BD" w:rsidP="001239BD"/>
    <w:p w:rsidR="009B5A40" w:rsidRDefault="009B5A40">
      <w:pPr>
        <w:rPr>
          <w:rFonts w:ascii="Calibri" w:hAnsi="Calibri"/>
          <w:iCs/>
        </w:rPr>
      </w:pPr>
      <w:r>
        <w:rPr>
          <w:rFonts w:ascii="Calibri" w:hAnsi="Calibri"/>
          <w:iCs/>
        </w:rPr>
        <w:br w:type="page"/>
      </w:r>
    </w:p>
    <w:p w:rsidR="009B5A40" w:rsidRDefault="009B5A40">
      <w:pPr>
        <w:pStyle w:val="Heading1"/>
        <w:tabs>
          <w:tab w:val="left" w:pos="432"/>
        </w:tabs>
        <w:rPr>
          <w:rFonts w:cs="Arial"/>
          <w:color w:val="auto"/>
        </w:rPr>
      </w:pPr>
      <w:bookmarkStart w:id="14" w:name="_Toc213651355"/>
      <w:bookmarkStart w:id="15" w:name="_Toc319050380"/>
      <w:r w:rsidRPr="00BA3BA5">
        <w:rPr>
          <w:rFonts w:cs="Arial"/>
          <w:color w:val="auto"/>
        </w:rPr>
        <w:lastRenderedPageBreak/>
        <w:t>Functional Requirements</w:t>
      </w:r>
      <w:bookmarkEnd w:id="14"/>
      <w:bookmarkEnd w:id="15"/>
      <w:r w:rsidRPr="00BA3BA5">
        <w:rPr>
          <w:rFonts w:cs="Arial"/>
          <w:color w:val="auto"/>
        </w:rPr>
        <w:t xml:space="preserve"> </w:t>
      </w:r>
    </w:p>
    <w:p w:rsidR="00005DBF" w:rsidRDefault="00005DBF" w:rsidP="00005DBF">
      <w:pPr>
        <w:pStyle w:val="Heading2"/>
      </w:pPr>
      <w:bookmarkStart w:id="16" w:name="_Toc319050381"/>
      <w:r>
        <w:t>Manage Availability of Seats</w:t>
      </w:r>
      <w:bookmarkEnd w:id="16"/>
      <w:r>
        <w:t xml:space="preserve"> </w:t>
      </w:r>
    </w:p>
    <w:p w:rsidR="00005DBF" w:rsidRPr="00FF37B6" w:rsidRDefault="00005DBF" w:rsidP="00005DBF"/>
    <w:p w:rsidR="00005DBF" w:rsidRDefault="00005DBF" w:rsidP="00005DBF"/>
    <w:p w:rsidR="00005DBF" w:rsidRDefault="00005DBF" w:rsidP="00005DBF">
      <w:r>
        <w:t>The user checks for the availability of seats between two Places providing date of journey he likes to travel</w:t>
      </w:r>
    </w:p>
    <w:p w:rsidR="00A04EED" w:rsidRDefault="00A04EED" w:rsidP="00005DBF"/>
    <w:p w:rsidR="00A04EED" w:rsidRDefault="00A04EED" w:rsidP="00A04EED">
      <w:pPr>
        <w:pStyle w:val="Heading3"/>
        <w:rPr>
          <w:rFonts w:ascii="Calibri" w:hAnsi="Calibri"/>
        </w:rPr>
      </w:pPr>
      <w:bookmarkStart w:id="17" w:name="_Toc319050382"/>
      <w:r>
        <w:rPr>
          <w:rFonts w:ascii="Calibri" w:hAnsi="Calibri"/>
        </w:rPr>
        <w:t>Functionality Details</w:t>
      </w:r>
      <w:bookmarkEnd w:id="17"/>
      <w:r>
        <w:rPr>
          <w:rFonts w:ascii="Calibri" w:hAnsi="Calibri"/>
        </w:rPr>
        <w:t xml:space="preserve"> </w:t>
      </w:r>
    </w:p>
    <w:p w:rsidR="00A04EED" w:rsidRDefault="00A04EED" w:rsidP="00005DBF"/>
    <w:p w:rsidR="00A04EED" w:rsidRDefault="00A04EED" w:rsidP="00005DBF">
      <w:r>
        <w:t>This provides the feature of checking for availability of seats.</w:t>
      </w:r>
    </w:p>
    <w:p w:rsidR="00A04EED" w:rsidRDefault="00A04EED" w:rsidP="00005DBF"/>
    <w:p w:rsidR="00A04EED" w:rsidRDefault="00A04EED" w:rsidP="00005DBF">
      <w:r>
        <w:t>Availability of seats is checked based on the following types</w:t>
      </w:r>
    </w:p>
    <w:p w:rsidR="00A04EED" w:rsidRDefault="00A04EED" w:rsidP="00005DBF"/>
    <w:p w:rsidR="00A04EED" w:rsidRDefault="00A04EED" w:rsidP="00A04EED">
      <w:pPr>
        <w:pStyle w:val="ListParagraph"/>
        <w:ind w:left="1080"/>
      </w:pPr>
      <w:r>
        <w:sym w:font="Wingdings" w:char="F0E0"/>
      </w:r>
      <w:r>
        <w:t>Type of the Bus</w:t>
      </w:r>
    </w:p>
    <w:p w:rsidR="00A04EED" w:rsidRDefault="00A04EED" w:rsidP="00A04EED">
      <w:pPr>
        <w:pStyle w:val="ListParagraph"/>
        <w:ind w:left="1080"/>
      </w:pPr>
      <w:r>
        <w:sym w:font="Wingdings" w:char="F0E0"/>
      </w:r>
      <w:r>
        <w:t>Concession Type</w:t>
      </w:r>
    </w:p>
    <w:p w:rsidR="00A04EED" w:rsidRDefault="00A04EED" w:rsidP="00005DBF"/>
    <w:p w:rsidR="00005DBF" w:rsidRDefault="00005DBF" w:rsidP="00005DBF">
      <w:pPr>
        <w:pStyle w:val="Heading2"/>
      </w:pPr>
      <w:bookmarkStart w:id="18" w:name="_Toc319050383"/>
      <w:r>
        <w:t>Manage Bus Services</w:t>
      </w:r>
      <w:bookmarkEnd w:id="18"/>
    </w:p>
    <w:p w:rsidR="00005DBF" w:rsidRDefault="00005DBF" w:rsidP="00005DBF"/>
    <w:p w:rsidR="00005DBF" w:rsidRDefault="00005DBF" w:rsidP="00005DBF">
      <w:r>
        <w:t xml:space="preserve">The admin can insert or delete the bus service between two places  </w:t>
      </w:r>
    </w:p>
    <w:p w:rsidR="00A04EED" w:rsidRDefault="00A04EED" w:rsidP="00005DBF"/>
    <w:p w:rsidR="00A04EED" w:rsidRDefault="00A04EED" w:rsidP="00A04EED">
      <w:pPr>
        <w:pStyle w:val="Heading3"/>
        <w:rPr>
          <w:rFonts w:ascii="Calibri" w:hAnsi="Calibri"/>
        </w:rPr>
      </w:pPr>
      <w:bookmarkStart w:id="19" w:name="_Toc319050384"/>
      <w:r>
        <w:rPr>
          <w:rFonts w:ascii="Calibri" w:hAnsi="Calibri"/>
        </w:rPr>
        <w:t>Functionality Details</w:t>
      </w:r>
      <w:bookmarkEnd w:id="19"/>
      <w:r>
        <w:rPr>
          <w:rFonts w:ascii="Calibri" w:hAnsi="Calibri"/>
        </w:rPr>
        <w:t xml:space="preserve"> </w:t>
      </w:r>
    </w:p>
    <w:p w:rsidR="00A04EED" w:rsidRDefault="00A04EED" w:rsidP="00A04EED"/>
    <w:p w:rsidR="00A04EED" w:rsidRDefault="00A04EED" w:rsidP="00A04EED">
      <w:r>
        <w:t>The admin can add or delete a bus between two places (Source and Destination) based on the need of the users.</w:t>
      </w:r>
    </w:p>
    <w:p w:rsidR="00A04EED" w:rsidRPr="00A04EED" w:rsidRDefault="00A04EED" w:rsidP="00A04EED"/>
    <w:p w:rsidR="00005DBF" w:rsidRDefault="00005DBF" w:rsidP="00005DBF">
      <w:pPr>
        <w:pStyle w:val="Heading2"/>
      </w:pPr>
      <w:bookmarkStart w:id="20" w:name="_Toc319050385"/>
      <w:r>
        <w:t>Manage User Details</w:t>
      </w:r>
      <w:bookmarkEnd w:id="20"/>
    </w:p>
    <w:p w:rsidR="00005DBF" w:rsidRPr="00FF37B6" w:rsidRDefault="00005DBF" w:rsidP="00005DBF"/>
    <w:p w:rsidR="00005DBF" w:rsidRDefault="00005DBF" w:rsidP="00005DBF">
      <w:r>
        <w:t>The us</w:t>
      </w:r>
      <w:r w:rsidR="00BF5423">
        <w:t xml:space="preserve">er should be registered and on </w:t>
      </w:r>
      <w:r>
        <w:t>successful registration admin should provide the permissions to the users</w:t>
      </w:r>
      <w:r w:rsidR="00BF5423">
        <w:t>.</w:t>
      </w:r>
    </w:p>
    <w:p w:rsidR="00BF5423" w:rsidRDefault="00BF5423" w:rsidP="00BF5423">
      <w:pPr>
        <w:pStyle w:val="Heading3"/>
        <w:rPr>
          <w:rFonts w:ascii="Calibri" w:hAnsi="Calibri"/>
        </w:rPr>
      </w:pPr>
      <w:bookmarkStart w:id="21" w:name="_Toc319050386"/>
      <w:r>
        <w:rPr>
          <w:rFonts w:ascii="Calibri" w:hAnsi="Calibri"/>
        </w:rPr>
        <w:t>Functionality Details</w:t>
      </w:r>
      <w:bookmarkEnd w:id="21"/>
      <w:r>
        <w:rPr>
          <w:rFonts w:ascii="Calibri" w:hAnsi="Calibri"/>
        </w:rPr>
        <w:t xml:space="preserve"> </w:t>
      </w:r>
    </w:p>
    <w:p w:rsidR="00BF5423" w:rsidRDefault="00BF5423" w:rsidP="00005DBF">
      <w:r>
        <w:t xml:space="preserve">  For Registration the user should provide all the necessary details like firstName, lastName, </w:t>
      </w:r>
      <w:r w:rsidR="00195B46">
        <w:t xml:space="preserve">gender, </w:t>
      </w:r>
      <w:r>
        <w:t xml:space="preserve">valid </w:t>
      </w:r>
      <w:proofErr w:type="spellStart"/>
      <w:r>
        <w:t>emailId</w:t>
      </w:r>
      <w:proofErr w:type="spellEnd"/>
      <w:r w:rsidR="00195B46">
        <w:t xml:space="preserve">, </w:t>
      </w:r>
      <w:proofErr w:type="spellStart"/>
      <w:r w:rsidR="00195B46">
        <w:t>mobileNo</w:t>
      </w:r>
      <w:proofErr w:type="spellEnd"/>
      <w:r w:rsidR="00195B46">
        <w:t xml:space="preserve"> and address.</w:t>
      </w:r>
    </w:p>
    <w:p w:rsidR="00195B46" w:rsidRDefault="00195B46" w:rsidP="00005DBF">
      <w:r>
        <w:t xml:space="preserve">On successful Registration he should be intimated by mail </w:t>
      </w:r>
      <w:r w:rsidR="00A61A71">
        <w:t>with his username and password.</w:t>
      </w:r>
    </w:p>
    <w:p w:rsidR="00005DBF" w:rsidRDefault="00005DBF" w:rsidP="00005DBF">
      <w:pPr>
        <w:pStyle w:val="Heading2"/>
      </w:pPr>
      <w:bookmarkStart w:id="22" w:name="_Toc319050387"/>
      <w:r>
        <w:t>Manage Booking</w:t>
      </w:r>
      <w:bookmarkEnd w:id="22"/>
    </w:p>
    <w:p w:rsidR="00005DBF" w:rsidRDefault="00005DBF" w:rsidP="00005DBF"/>
    <w:p w:rsidR="00005DBF" w:rsidRDefault="00005DBF" w:rsidP="00005DBF">
      <w:r>
        <w:t>In Booking the user should provide all the details needed no of persons travelling, date of journey etc…</w:t>
      </w:r>
    </w:p>
    <w:p w:rsidR="00195B46" w:rsidRDefault="00195B46" w:rsidP="00005DBF"/>
    <w:p w:rsidR="00195B46" w:rsidRDefault="00195B46" w:rsidP="00195B46">
      <w:pPr>
        <w:pStyle w:val="Heading3"/>
        <w:rPr>
          <w:rFonts w:ascii="Calibri" w:hAnsi="Calibri"/>
        </w:rPr>
      </w:pPr>
      <w:bookmarkStart w:id="23" w:name="_Toc319050388"/>
      <w:r>
        <w:rPr>
          <w:rFonts w:ascii="Calibri" w:hAnsi="Calibri"/>
        </w:rPr>
        <w:t>Functionality Details</w:t>
      </w:r>
      <w:bookmarkEnd w:id="23"/>
      <w:r>
        <w:rPr>
          <w:rFonts w:ascii="Calibri" w:hAnsi="Calibri"/>
        </w:rPr>
        <w:t xml:space="preserve"> </w:t>
      </w:r>
    </w:p>
    <w:p w:rsidR="00195B46" w:rsidRDefault="00762FE0" w:rsidP="00005DBF">
      <w:r>
        <w:t>In this the user should provide the following details</w:t>
      </w:r>
    </w:p>
    <w:p w:rsidR="00762FE0" w:rsidRDefault="00762FE0" w:rsidP="00762FE0"/>
    <w:p w:rsidR="00762FE0" w:rsidRDefault="00762FE0" w:rsidP="00762FE0">
      <w:r>
        <w:sym w:font="Wingdings" w:char="F0E0"/>
      </w:r>
      <w:r>
        <w:t>Select Bus Type</w:t>
      </w:r>
    </w:p>
    <w:p w:rsidR="00762FE0" w:rsidRDefault="00762FE0" w:rsidP="00762FE0">
      <w:r>
        <w:sym w:font="Wingdings" w:char="F0E0"/>
      </w:r>
      <w:r>
        <w:t>Select Seats from Available Seats</w:t>
      </w:r>
    </w:p>
    <w:p w:rsidR="00762FE0" w:rsidRDefault="00762FE0" w:rsidP="00762FE0">
      <w:r>
        <w:sym w:font="Wingdings" w:char="F0E0"/>
      </w:r>
      <w:r>
        <w:t xml:space="preserve">Provide the Passenger information </w:t>
      </w:r>
    </w:p>
    <w:p w:rsidR="00762FE0" w:rsidRDefault="00762FE0" w:rsidP="00762FE0">
      <w:r>
        <w:sym w:font="Wingdings" w:char="F0E0"/>
      </w:r>
      <w:r>
        <w:t>Select the Payment type</w:t>
      </w:r>
    </w:p>
    <w:p w:rsidR="00762FE0" w:rsidRDefault="00762FE0" w:rsidP="00762FE0">
      <w:r>
        <w:sym w:font="Wingdings" w:char="F0E0"/>
      </w:r>
      <w:r>
        <w:t>Confirm the Status of ticket.</w:t>
      </w:r>
    </w:p>
    <w:p w:rsidR="00762FE0" w:rsidRPr="001239BD" w:rsidRDefault="00762FE0" w:rsidP="00762FE0"/>
    <w:p w:rsidR="00005DBF" w:rsidRDefault="00005DBF" w:rsidP="00005DBF"/>
    <w:p w:rsidR="00005DBF" w:rsidRDefault="00005DBF" w:rsidP="00005DBF">
      <w:pPr>
        <w:pStyle w:val="Heading2"/>
      </w:pPr>
      <w:bookmarkStart w:id="24" w:name="_Toc319050389"/>
      <w:r>
        <w:lastRenderedPageBreak/>
        <w:t>Manage Payment Option</w:t>
      </w:r>
      <w:bookmarkEnd w:id="24"/>
    </w:p>
    <w:p w:rsidR="00005DBF" w:rsidRPr="00FF37B6" w:rsidRDefault="00005DBF" w:rsidP="00005DBF"/>
    <w:p w:rsidR="00005DBF" w:rsidRDefault="00005DBF" w:rsidP="00005DBF">
      <w:r>
        <w:t>This section describes various payment options available credit card or debit card etc...</w:t>
      </w:r>
      <w:r w:rsidRPr="001239BD">
        <w:t xml:space="preserve"> </w:t>
      </w:r>
    </w:p>
    <w:p w:rsidR="00762FE0" w:rsidRDefault="00762FE0" w:rsidP="00005DBF"/>
    <w:p w:rsidR="00762FE0" w:rsidRDefault="00762FE0" w:rsidP="00762FE0">
      <w:pPr>
        <w:pStyle w:val="Heading3"/>
        <w:rPr>
          <w:rFonts w:ascii="Calibri" w:hAnsi="Calibri"/>
        </w:rPr>
      </w:pPr>
      <w:bookmarkStart w:id="25" w:name="_Toc319050390"/>
      <w:r>
        <w:rPr>
          <w:rFonts w:ascii="Calibri" w:hAnsi="Calibri"/>
        </w:rPr>
        <w:t>Functionality Details</w:t>
      </w:r>
      <w:bookmarkEnd w:id="25"/>
      <w:r>
        <w:rPr>
          <w:rFonts w:ascii="Calibri" w:hAnsi="Calibri"/>
        </w:rPr>
        <w:t xml:space="preserve"> </w:t>
      </w:r>
    </w:p>
    <w:p w:rsidR="00762FE0" w:rsidRDefault="00762FE0" w:rsidP="00005DBF"/>
    <w:p w:rsidR="00762FE0" w:rsidRDefault="00762FE0" w:rsidP="00005DBF">
      <w:r>
        <w:t>Here in this section it describes the various payment options available Credit card /Debit Card Online NEFT Services various Bank Debit Cards accepted by the Service are to be mentioned here</w:t>
      </w:r>
    </w:p>
    <w:p w:rsidR="00005DBF" w:rsidRDefault="00005DBF" w:rsidP="00005DBF">
      <w:pPr>
        <w:pStyle w:val="Heading2"/>
      </w:pPr>
      <w:bookmarkStart w:id="26" w:name="_Toc319050391"/>
      <w:r>
        <w:t>Confirmation Status</w:t>
      </w:r>
      <w:bookmarkEnd w:id="26"/>
    </w:p>
    <w:p w:rsidR="00005DBF" w:rsidRDefault="00005DBF" w:rsidP="00005DBF"/>
    <w:p w:rsidR="00005DBF" w:rsidRPr="001239BD" w:rsidRDefault="00005DBF" w:rsidP="00005DBF">
      <w:r>
        <w:t>After successful booking the user should get the information about status of booking.</w:t>
      </w:r>
    </w:p>
    <w:p w:rsidR="00005DBF" w:rsidRDefault="00005DBF" w:rsidP="00005DBF">
      <w:pPr>
        <w:pStyle w:val="BodyText"/>
      </w:pPr>
    </w:p>
    <w:p w:rsidR="00762FE0" w:rsidRDefault="00762FE0" w:rsidP="00762FE0">
      <w:pPr>
        <w:pStyle w:val="Heading3"/>
        <w:rPr>
          <w:rFonts w:ascii="Calibri" w:hAnsi="Calibri"/>
        </w:rPr>
      </w:pPr>
      <w:bookmarkStart w:id="27" w:name="_Toc319050392"/>
      <w:r>
        <w:rPr>
          <w:rFonts w:ascii="Calibri" w:hAnsi="Calibri"/>
        </w:rPr>
        <w:t>Functionality Details</w:t>
      </w:r>
      <w:bookmarkEnd w:id="27"/>
      <w:r>
        <w:rPr>
          <w:rFonts w:ascii="Calibri" w:hAnsi="Calibri"/>
        </w:rPr>
        <w:t xml:space="preserve"> </w:t>
      </w:r>
    </w:p>
    <w:p w:rsidR="00762FE0" w:rsidRDefault="00762FE0" w:rsidP="00005DBF">
      <w:pPr>
        <w:pStyle w:val="BodyText"/>
      </w:pPr>
    </w:p>
    <w:p w:rsidR="00762FE0" w:rsidRDefault="00762FE0" w:rsidP="00005DBF">
      <w:pPr>
        <w:pStyle w:val="BodyText"/>
      </w:pPr>
      <w:r>
        <w:t>The user should track his status after successful booking of ticket whether confirmed or not.</w:t>
      </w:r>
    </w:p>
    <w:p w:rsidR="00762FE0" w:rsidRDefault="00762FE0" w:rsidP="00005DBF">
      <w:pPr>
        <w:pStyle w:val="BodyText"/>
      </w:pPr>
    </w:p>
    <w:p w:rsidR="00762FE0" w:rsidRDefault="00762FE0" w:rsidP="00005DBF">
      <w:pPr>
        <w:pStyle w:val="BodyText"/>
      </w:pPr>
      <w:r>
        <w:t>The user should check his status by</w:t>
      </w:r>
      <w:r w:rsidR="00D470A1">
        <w:t xml:space="preserve"> providing his ticket number in Waiting List Ticket Tracking Service Page.</w:t>
      </w:r>
    </w:p>
    <w:p w:rsidR="00762FE0" w:rsidRPr="00005DBF" w:rsidRDefault="00762FE0" w:rsidP="00005DBF">
      <w:pPr>
        <w:pStyle w:val="BodyText"/>
      </w:pPr>
    </w:p>
    <w:sectPr w:rsidR="00762FE0" w:rsidRPr="00005DBF" w:rsidSect="00445F8A">
      <w:headerReference w:type="default" r:id="rId17"/>
      <w:footerReference w:type="default" r:id="rId18"/>
      <w:footnotePr>
        <w:pos w:val="beneathText"/>
      </w:footnotePr>
      <w:pgSz w:w="11905" w:h="16837"/>
      <w:pgMar w:top="1170" w:right="1440" w:bottom="734" w:left="1109" w:header="720" w:footer="576" w:gutter="0"/>
      <w:pgBorders>
        <w:top w:val="single" w:sz="4" w:space="12" w:color="000000"/>
        <w:left w:val="single" w:sz="4" w:space="31" w:color="000000"/>
        <w:bottom w:val="single" w:sz="4" w:space="4" w:color="000000"/>
        <w:right w:val="single" w:sz="4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4A4" w:rsidRDefault="00E554A4">
      <w:r>
        <w:separator/>
      </w:r>
    </w:p>
  </w:endnote>
  <w:endnote w:type="continuationSeparator" w:id="0">
    <w:p w:rsidR="00E554A4" w:rsidRDefault="00E554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(WN)">
    <w:altName w:val="Times New Roman"/>
    <w:charset w:val="00"/>
    <w:family w:val="swiss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D31" w:rsidRDefault="00E12D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FDB" w:rsidRDefault="00F30E3A">
    <w:pPr>
      <w:pStyle w:val="Footer"/>
    </w:pPr>
    <w:r w:rsidRPr="00F30E3A">
      <w:pict>
        <v:line id="_x0000_s2051" style="position:absolute;z-index:-251660288" from="-4.95pt,-.2pt" to="472.05pt,-.2pt" strokeweight=".26mm">
          <v:stroke joinstyle="miter"/>
        </v:line>
      </w:pict>
    </w:r>
    <w:r w:rsidR="00BD1FDB">
      <w:rPr>
        <w:rFonts w:cs="Arial"/>
      </w:rPr>
      <w:t>Strictly Confidential</w:t>
    </w:r>
    <w:r w:rsidR="00BD1FDB">
      <w:rPr>
        <w:rFonts w:cs="Arial"/>
      </w:rPr>
      <w:tab/>
    </w:r>
    <w:r w:rsidR="00BD1FDB">
      <w:rPr>
        <w:rFonts w:cs="Arial"/>
      </w:rPr>
      <w:tab/>
      <w:t xml:space="preserve">Draft 1.0                                             Page </w:t>
    </w:r>
    <w:r>
      <w:rPr>
        <w:rFonts w:cs="Arial"/>
      </w:rPr>
      <w:fldChar w:fldCharType="begin"/>
    </w:r>
    <w:r w:rsidR="00BD1FDB"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E12D31">
      <w:rPr>
        <w:rFonts w:cs="Arial"/>
        <w:noProof/>
      </w:rPr>
      <w:t>3</w:t>
    </w:r>
    <w:r>
      <w:rPr>
        <w:rFonts w:cs="Arial"/>
      </w:rPr>
      <w:fldChar w:fldCharType="end"/>
    </w:r>
    <w:r w:rsidR="00BD1FDB">
      <w:rPr>
        <w:rFonts w:cs="Arial"/>
      </w:rPr>
      <w:t xml:space="preserve"> of </w:t>
    </w:r>
    <w:r>
      <w:rPr>
        <w:rFonts w:cs="Arial"/>
      </w:rPr>
      <w:fldChar w:fldCharType="begin"/>
    </w:r>
    <w:r w:rsidR="00BD1FDB">
      <w:rPr>
        <w:rFonts w:cs="Arial"/>
      </w:rPr>
      <w:instrText xml:space="preserve"> NUMPAGE \*Arabic </w:instrText>
    </w:r>
    <w:r>
      <w:rPr>
        <w:rFonts w:cs="Arial"/>
      </w:rPr>
      <w:fldChar w:fldCharType="separate"/>
    </w:r>
    <w:r w:rsidR="00BD1FDB">
      <w:rPr>
        <w:rFonts w:cs="Arial"/>
        <w:noProof/>
      </w:rPr>
      <w:t>14</w:t>
    </w:r>
    <w:r>
      <w:rPr>
        <w:rFonts w:cs="Arial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D31" w:rsidRDefault="00E12D31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FDB" w:rsidRDefault="00F30E3A">
    <w:pPr>
      <w:pStyle w:val="Footer"/>
    </w:pPr>
    <w:r w:rsidRPr="00F30E3A">
      <w:pict>
        <v:line id="_x0000_s2053" style="position:absolute;z-index:-251658240" from="-4.95pt,-.2pt" to="472.05pt,-.2pt" strokeweight=".26mm">
          <v:stroke joinstyle="miter"/>
        </v:line>
      </w:pict>
    </w:r>
    <w:r w:rsidR="00BD1FDB">
      <w:rPr>
        <w:rFonts w:cs="Arial"/>
      </w:rPr>
      <w:t xml:space="preserve"> Confidential</w:t>
    </w:r>
    <w:r w:rsidR="00BD1FDB">
      <w:rPr>
        <w:rFonts w:cs="Arial"/>
      </w:rPr>
      <w:tab/>
    </w:r>
    <w:r w:rsidR="00BD1FDB">
      <w:rPr>
        <w:rFonts w:cs="Arial"/>
      </w:rPr>
      <w:tab/>
      <w:t xml:space="preserve">Draft 1.0                                              Page </w:t>
    </w:r>
    <w:r>
      <w:rPr>
        <w:rFonts w:cs="Arial"/>
      </w:rPr>
      <w:fldChar w:fldCharType="begin"/>
    </w:r>
    <w:r w:rsidR="00BD1FDB">
      <w:rPr>
        <w:rFonts w:cs="Arial"/>
      </w:rPr>
      <w:instrText xml:space="preserve"> PAGE </w:instrText>
    </w:r>
    <w:r>
      <w:rPr>
        <w:rFonts w:cs="Arial"/>
      </w:rPr>
      <w:fldChar w:fldCharType="separate"/>
    </w:r>
    <w:r w:rsidR="00E12D31">
      <w:rPr>
        <w:rFonts w:cs="Arial"/>
        <w:noProof/>
      </w:rPr>
      <w:t>6</w:t>
    </w:r>
    <w:r>
      <w:rPr>
        <w:rFonts w:cs="Arial"/>
      </w:rPr>
      <w:fldChar w:fldCharType="end"/>
    </w:r>
    <w:r w:rsidR="00BD1FDB">
      <w:rPr>
        <w:rFonts w:cs="Arial"/>
      </w:rPr>
      <w:t xml:space="preserve"> of </w:t>
    </w:r>
    <w:r>
      <w:rPr>
        <w:rFonts w:cs="Arial"/>
      </w:rPr>
      <w:fldChar w:fldCharType="begin"/>
    </w:r>
    <w:r w:rsidR="00BD1FDB">
      <w:rPr>
        <w:rFonts w:cs="Arial"/>
      </w:rPr>
      <w:instrText xml:space="preserve"> NUMPAGE \*Arabic </w:instrText>
    </w:r>
    <w:r>
      <w:rPr>
        <w:rFonts w:cs="Arial"/>
      </w:rPr>
      <w:fldChar w:fldCharType="separate"/>
    </w:r>
    <w:r w:rsidR="00BD1FDB">
      <w:rPr>
        <w:rFonts w:cs="Arial"/>
        <w:noProof/>
      </w:rPr>
      <w:t>14</w:t>
    </w:r>
    <w:r>
      <w:rPr>
        <w:rFonts w:cs="Arial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4A4" w:rsidRDefault="00E554A4">
      <w:r>
        <w:separator/>
      </w:r>
    </w:p>
  </w:footnote>
  <w:footnote w:type="continuationSeparator" w:id="0">
    <w:p w:rsidR="00E554A4" w:rsidRDefault="00E554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D31" w:rsidRDefault="00E12D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FDB" w:rsidRDefault="00BD1FDB">
    <w:pPr>
      <w:pStyle w:val="Header"/>
      <w:rPr>
        <w:rFonts w:cs="Traditional Arabic"/>
        <w:b/>
        <w:bCs/>
        <w:color w:val="003366"/>
        <w:position w:val="3"/>
        <w:sz w:val="24"/>
        <w:szCs w:val="24"/>
      </w:rPr>
    </w:pPr>
  </w:p>
  <w:p w:rsidR="00BD1FDB" w:rsidRDefault="00F30E3A">
    <w:pPr>
      <w:pStyle w:val="Header"/>
      <w:jc w:val="center"/>
      <w:rPr>
        <w:rFonts w:cs="Arial"/>
        <w:szCs w:val="23"/>
      </w:rPr>
    </w:pPr>
    <w:r w:rsidRPr="00F30E3A">
      <w:pict>
        <v:line id="_x0000_s2052" style="position:absolute;left:0;text-align:left;z-index:-251659264" from="4.05pt,9.2pt" to="472.05pt,9.2pt" strokeweight=".26mm">
          <v:stroke joinstyle="miter"/>
        </v:line>
      </w:pict>
    </w:r>
    <w:r w:rsidR="00BD1FDB">
      <w:rPr>
        <w:rFonts w:cs="Arial"/>
        <w:szCs w:val="23"/>
      </w:rPr>
      <w:t>Functional Requirement Specification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D31" w:rsidRDefault="00E12D31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FDB" w:rsidRDefault="00F30E3A">
    <w:pPr>
      <w:pStyle w:val="Header"/>
      <w:jc w:val="center"/>
      <w:rPr>
        <w:rFonts w:cs="Arial"/>
        <w:szCs w:val="23"/>
      </w:rPr>
    </w:pPr>
    <w:r w:rsidRPr="00F30E3A">
      <w:pict>
        <v:line id="_x0000_s2054" style="position:absolute;left:0;text-align:left;z-index:-251657216" from="4.05pt,9.2pt" to="472.05pt,9.2pt" strokeweight=".26mm">
          <v:stroke joinstyle="miter"/>
        </v:line>
      </w:pict>
    </w:r>
    <w:r w:rsidR="00BD1FDB">
      <w:rPr>
        <w:rFonts w:cs="Arial"/>
        <w:szCs w:val="23"/>
      </w:rPr>
      <w:t>Functional Requirement Specifications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multi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</w:rPr>
    </w:lvl>
  </w:abstractNum>
  <w:abstractNum w:abstractNumId="3">
    <w:nsid w:val="00000005"/>
    <w:multiLevelType w:val="singleLevel"/>
    <w:tmpl w:val="00000005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b/>
        <w:bCs w:val="0"/>
      </w:rPr>
    </w:lvl>
  </w:abstractNum>
  <w:abstractNum w:abstractNumId="4">
    <w:nsid w:val="00000006"/>
    <w:multiLevelType w:val="singleLevel"/>
    <w:tmpl w:val="00000006"/>
    <w:name w:val="WW8Num13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>
    <w:nsid w:val="00000007"/>
    <w:multiLevelType w:val="multilevel"/>
    <w:tmpl w:val="00000007"/>
    <w:name w:val="WW8Num14"/>
    <w:lvl w:ilvl="0">
      <w:start w:val="1"/>
      <w:numFmt w:val="decimal"/>
      <w:lvlText w:val="FR.00%1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decimal"/>
      <w:lvlText w:val="Section %1.%2"/>
      <w:lvlJc w:val="left"/>
      <w:pPr>
        <w:tabs>
          <w:tab w:val="num" w:pos="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6">
    <w:nsid w:val="00000008"/>
    <w:multiLevelType w:val="singleLevel"/>
    <w:tmpl w:val="00000008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</w:rPr>
    </w:lvl>
  </w:abstractNum>
  <w:abstractNum w:abstractNumId="7">
    <w:nsid w:val="00000009"/>
    <w:multiLevelType w:val="singleLevel"/>
    <w:tmpl w:val="00000009"/>
    <w:name w:val="WW8Num17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8">
    <w:nsid w:val="0000000A"/>
    <w:multiLevelType w:val="singleLevel"/>
    <w:tmpl w:val="0000000A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9">
    <w:nsid w:val="0000002B"/>
    <w:multiLevelType w:val="single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>
    <w:nsid w:val="209E05DB"/>
    <w:multiLevelType w:val="hybridMultilevel"/>
    <w:tmpl w:val="7A36D9A6"/>
    <w:lvl w:ilvl="0" w:tplc="4BC2D8C2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F4C6DD7E">
      <w:start w:val="1"/>
      <w:numFmt w:val="decimal"/>
      <w:lvlText w:val="%2."/>
      <w:lvlJc w:val="left"/>
      <w:pPr>
        <w:ind w:left="187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6F9869E9"/>
    <w:multiLevelType w:val="multilevel"/>
    <w:tmpl w:val="B268AE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Calibri" w:hAnsi="Calibr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717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F65CF"/>
    <w:rsid w:val="00005DBF"/>
    <w:rsid w:val="00011D1C"/>
    <w:rsid w:val="00050C42"/>
    <w:rsid w:val="0006080D"/>
    <w:rsid w:val="00062400"/>
    <w:rsid w:val="00064AD6"/>
    <w:rsid w:val="0006643A"/>
    <w:rsid w:val="000777B7"/>
    <w:rsid w:val="00077FA7"/>
    <w:rsid w:val="00083949"/>
    <w:rsid w:val="00095F44"/>
    <w:rsid w:val="000B50D7"/>
    <w:rsid w:val="000D2B4B"/>
    <w:rsid w:val="000E00A3"/>
    <w:rsid w:val="000E6DA6"/>
    <w:rsid w:val="000E7D20"/>
    <w:rsid w:val="0012024B"/>
    <w:rsid w:val="00122AD2"/>
    <w:rsid w:val="001239BD"/>
    <w:rsid w:val="00132A05"/>
    <w:rsid w:val="001370A6"/>
    <w:rsid w:val="001371D2"/>
    <w:rsid w:val="001377C3"/>
    <w:rsid w:val="001415A3"/>
    <w:rsid w:val="00141886"/>
    <w:rsid w:val="001513D0"/>
    <w:rsid w:val="00165D6F"/>
    <w:rsid w:val="001717D6"/>
    <w:rsid w:val="0017724A"/>
    <w:rsid w:val="001848C5"/>
    <w:rsid w:val="00187022"/>
    <w:rsid w:val="0019150D"/>
    <w:rsid w:val="00192D73"/>
    <w:rsid w:val="001935B6"/>
    <w:rsid w:val="00195B46"/>
    <w:rsid w:val="001A690E"/>
    <w:rsid w:val="001D29EA"/>
    <w:rsid w:val="001D5C6C"/>
    <w:rsid w:val="001F3F4D"/>
    <w:rsid w:val="001F5897"/>
    <w:rsid w:val="001F7ABA"/>
    <w:rsid w:val="00201B78"/>
    <w:rsid w:val="00202619"/>
    <w:rsid w:val="00222825"/>
    <w:rsid w:val="0022366B"/>
    <w:rsid w:val="00231263"/>
    <w:rsid w:val="00253599"/>
    <w:rsid w:val="002702F5"/>
    <w:rsid w:val="00271987"/>
    <w:rsid w:val="00272A97"/>
    <w:rsid w:val="00281D30"/>
    <w:rsid w:val="002821FB"/>
    <w:rsid w:val="00287517"/>
    <w:rsid w:val="002904AF"/>
    <w:rsid w:val="002A1E07"/>
    <w:rsid w:val="002C7C07"/>
    <w:rsid w:val="002D41CA"/>
    <w:rsid w:val="002E133D"/>
    <w:rsid w:val="002E74B9"/>
    <w:rsid w:val="002F0CC4"/>
    <w:rsid w:val="002F5F56"/>
    <w:rsid w:val="002F65CF"/>
    <w:rsid w:val="0030093C"/>
    <w:rsid w:val="00310EB0"/>
    <w:rsid w:val="00310F90"/>
    <w:rsid w:val="0031185C"/>
    <w:rsid w:val="0032317B"/>
    <w:rsid w:val="00326C9C"/>
    <w:rsid w:val="00336DCB"/>
    <w:rsid w:val="00337825"/>
    <w:rsid w:val="00342D68"/>
    <w:rsid w:val="00347F91"/>
    <w:rsid w:val="003636AE"/>
    <w:rsid w:val="003644B2"/>
    <w:rsid w:val="00364932"/>
    <w:rsid w:val="003668BA"/>
    <w:rsid w:val="0036745F"/>
    <w:rsid w:val="00372EAA"/>
    <w:rsid w:val="00383A11"/>
    <w:rsid w:val="00383BDF"/>
    <w:rsid w:val="00384402"/>
    <w:rsid w:val="003A38D5"/>
    <w:rsid w:val="003A4B83"/>
    <w:rsid w:val="003B2E78"/>
    <w:rsid w:val="003B6122"/>
    <w:rsid w:val="003C7FB3"/>
    <w:rsid w:val="003D0953"/>
    <w:rsid w:val="003D2703"/>
    <w:rsid w:val="003D61E7"/>
    <w:rsid w:val="003E71A1"/>
    <w:rsid w:val="003E7AA3"/>
    <w:rsid w:val="003F11BB"/>
    <w:rsid w:val="003F78DF"/>
    <w:rsid w:val="00403B8D"/>
    <w:rsid w:val="00423063"/>
    <w:rsid w:val="00427602"/>
    <w:rsid w:val="004405AF"/>
    <w:rsid w:val="00445F8A"/>
    <w:rsid w:val="00450F49"/>
    <w:rsid w:val="00452858"/>
    <w:rsid w:val="00470599"/>
    <w:rsid w:val="0048579C"/>
    <w:rsid w:val="00486AE5"/>
    <w:rsid w:val="00492B7F"/>
    <w:rsid w:val="00494057"/>
    <w:rsid w:val="00495CF8"/>
    <w:rsid w:val="004A2C85"/>
    <w:rsid w:val="004B3FB8"/>
    <w:rsid w:val="004C0C30"/>
    <w:rsid w:val="004F1B14"/>
    <w:rsid w:val="004F4654"/>
    <w:rsid w:val="00501368"/>
    <w:rsid w:val="005021BF"/>
    <w:rsid w:val="00510967"/>
    <w:rsid w:val="00514446"/>
    <w:rsid w:val="00525F00"/>
    <w:rsid w:val="005307EF"/>
    <w:rsid w:val="00537311"/>
    <w:rsid w:val="00544B05"/>
    <w:rsid w:val="00546C0F"/>
    <w:rsid w:val="00552972"/>
    <w:rsid w:val="005676B3"/>
    <w:rsid w:val="00567DDE"/>
    <w:rsid w:val="00582286"/>
    <w:rsid w:val="00590F5F"/>
    <w:rsid w:val="00595C35"/>
    <w:rsid w:val="00597719"/>
    <w:rsid w:val="005B6680"/>
    <w:rsid w:val="005C416F"/>
    <w:rsid w:val="005C7B81"/>
    <w:rsid w:val="005D375F"/>
    <w:rsid w:val="005F13A6"/>
    <w:rsid w:val="00604F18"/>
    <w:rsid w:val="00620246"/>
    <w:rsid w:val="00624829"/>
    <w:rsid w:val="00627033"/>
    <w:rsid w:val="00640574"/>
    <w:rsid w:val="00640787"/>
    <w:rsid w:val="006426A3"/>
    <w:rsid w:val="0065412B"/>
    <w:rsid w:val="00657157"/>
    <w:rsid w:val="00660D6D"/>
    <w:rsid w:val="00666024"/>
    <w:rsid w:val="00667733"/>
    <w:rsid w:val="006736CA"/>
    <w:rsid w:val="006738E1"/>
    <w:rsid w:val="00673B95"/>
    <w:rsid w:val="006749CA"/>
    <w:rsid w:val="00674E00"/>
    <w:rsid w:val="006974E8"/>
    <w:rsid w:val="006A117E"/>
    <w:rsid w:val="006A460E"/>
    <w:rsid w:val="006A5A0E"/>
    <w:rsid w:val="006A6D81"/>
    <w:rsid w:val="006C0F64"/>
    <w:rsid w:val="006C7991"/>
    <w:rsid w:val="006D1837"/>
    <w:rsid w:val="006D33B3"/>
    <w:rsid w:val="006D65E8"/>
    <w:rsid w:val="006E1144"/>
    <w:rsid w:val="006F16BF"/>
    <w:rsid w:val="006F1C98"/>
    <w:rsid w:val="007041C4"/>
    <w:rsid w:val="007063B4"/>
    <w:rsid w:val="007264C2"/>
    <w:rsid w:val="00732565"/>
    <w:rsid w:val="00754662"/>
    <w:rsid w:val="00762FE0"/>
    <w:rsid w:val="00766F6C"/>
    <w:rsid w:val="00771465"/>
    <w:rsid w:val="0079682D"/>
    <w:rsid w:val="007A1AF9"/>
    <w:rsid w:val="007A26A3"/>
    <w:rsid w:val="007A55AC"/>
    <w:rsid w:val="007B5674"/>
    <w:rsid w:val="007C7E38"/>
    <w:rsid w:val="007D2DFF"/>
    <w:rsid w:val="007F0A0D"/>
    <w:rsid w:val="007F27F4"/>
    <w:rsid w:val="007F591C"/>
    <w:rsid w:val="008015C3"/>
    <w:rsid w:val="00836C5E"/>
    <w:rsid w:val="008373B1"/>
    <w:rsid w:val="00845684"/>
    <w:rsid w:val="0085370B"/>
    <w:rsid w:val="00861BD4"/>
    <w:rsid w:val="008667ED"/>
    <w:rsid w:val="0087139F"/>
    <w:rsid w:val="00877465"/>
    <w:rsid w:val="008928F3"/>
    <w:rsid w:val="008932D9"/>
    <w:rsid w:val="00895936"/>
    <w:rsid w:val="008A20BE"/>
    <w:rsid w:val="008A2EC9"/>
    <w:rsid w:val="008A462B"/>
    <w:rsid w:val="008B1479"/>
    <w:rsid w:val="008B5EAB"/>
    <w:rsid w:val="008C21AC"/>
    <w:rsid w:val="008D56AA"/>
    <w:rsid w:val="008D6AD1"/>
    <w:rsid w:val="008E1668"/>
    <w:rsid w:val="008F27BF"/>
    <w:rsid w:val="00900A0D"/>
    <w:rsid w:val="00904468"/>
    <w:rsid w:val="009203C4"/>
    <w:rsid w:val="00925C4B"/>
    <w:rsid w:val="00931E0C"/>
    <w:rsid w:val="00944EAD"/>
    <w:rsid w:val="009518FE"/>
    <w:rsid w:val="00952D27"/>
    <w:rsid w:val="00953BD6"/>
    <w:rsid w:val="0096258F"/>
    <w:rsid w:val="00962BB0"/>
    <w:rsid w:val="009657F3"/>
    <w:rsid w:val="00973301"/>
    <w:rsid w:val="00976A18"/>
    <w:rsid w:val="009802BB"/>
    <w:rsid w:val="009822BF"/>
    <w:rsid w:val="00992234"/>
    <w:rsid w:val="0099254F"/>
    <w:rsid w:val="00996320"/>
    <w:rsid w:val="009A1744"/>
    <w:rsid w:val="009B2711"/>
    <w:rsid w:val="009B4F87"/>
    <w:rsid w:val="009B5A40"/>
    <w:rsid w:val="009F61CB"/>
    <w:rsid w:val="00A04BFD"/>
    <w:rsid w:val="00A04EED"/>
    <w:rsid w:val="00A07004"/>
    <w:rsid w:val="00A078FA"/>
    <w:rsid w:val="00A16F00"/>
    <w:rsid w:val="00A23635"/>
    <w:rsid w:val="00A3050E"/>
    <w:rsid w:val="00A317A0"/>
    <w:rsid w:val="00A61A71"/>
    <w:rsid w:val="00A668DA"/>
    <w:rsid w:val="00A83AE9"/>
    <w:rsid w:val="00A85B7D"/>
    <w:rsid w:val="00A85F7B"/>
    <w:rsid w:val="00A864B7"/>
    <w:rsid w:val="00AA03B3"/>
    <w:rsid w:val="00AB0293"/>
    <w:rsid w:val="00AC35BA"/>
    <w:rsid w:val="00AE186F"/>
    <w:rsid w:val="00AF3B14"/>
    <w:rsid w:val="00AF63C2"/>
    <w:rsid w:val="00B276E7"/>
    <w:rsid w:val="00B402EE"/>
    <w:rsid w:val="00B41076"/>
    <w:rsid w:val="00B46951"/>
    <w:rsid w:val="00B50532"/>
    <w:rsid w:val="00B7253B"/>
    <w:rsid w:val="00B84FEE"/>
    <w:rsid w:val="00BA3BA5"/>
    <w:rsid w:val="00BB6210"/>
    <w:rsid w:val="00BC3443"/>
    <w:rsid w:val="00BC5183"/>
    <w:rsid w:val="00BD1FDB"/>
    <w:rsid w:val="00BE408F"/>
    <w:rsid w:val="00BF5423"/>
    <w:rsid w:val="00C02AF7"/>
    <w:rsid w:val="00C06998"/>
    <w:rsid w:val="00C1088E"/>
    <w:rsid w:val="00C154F3"/>
    <w:rsid w:val="00C43744"/>
    <w:rsid w:val="00C62870"/>
    <w:rsid w:val="00C641D9"/>
    <w:rsid w:val="00C656DF"/>
    <w:rsid w:val="00C66D5B"/>
    <w:rsid w:val="00C8342C"/>
    <w:rsid w:val="00CA6B7E"/>
    <w:rsid w:val="00CC7D05"/>
    <w:rsid w:val="00CD5B18"/>
    <w:rsid w:val="00CE2683"/>
    <w:rsid w:val="00D07C93"/>
    <w:rsid w:val="00D11BB1"/>
    <w:rsid w:val="00D15EBA"/>
    <w:rsid w:val="00D2251C"/>
    <w:rsid w:val="00D2293E"/>
    <w:rsid w:val="00D24A52"/>
    <w:rsid w:val="00D3050F"/>
    <w:rsid w:val="00D33818"/>
    <w:rsid w:val="00D470A1"/>
    <w:rsid w:val="00D607BA"/>
    <w:rsid w:val="00D642BA"/>
    <w:rsid w:val="00D7797F"/>
    <w:rsid w:val="00D836DA"/>
    <w:rsid w:val="00D85484"/>
    <w:rsid w:val="00D86636"/>
    <w:rsid w:val="00D91995"/>
    <w:rsid w:val="00D92946"/>
    <w:rsid w:val="00D96E08"/>
    <w:rsid w:val="00DA366A"/>
    <w:rsid w:val="00DC67CD"/>
    <w:rsid w:val="00DE7C1B"/>
    <w:rsid w:val="00DF478C"/>
    <w:rsid w:val="00DF4ABF"/>
    <w:rsid w:val="00E00C9A"/>
    <w:rsid w:val="00E07D97"/>
    <w:rsid w:val="00E12D31"/>
    <w:rsid w:val="00E13D20"/>
    <w:rsid w:val="00E16297"/>
    <w:rsid w:val="00E25CA7"/>
    <w:rsid w:val="00E3417E"/>
    <w:rsid w:val="00E35EB8"/>
    <w:rsid w:val="00E43A3D"/>
    <w:rsid w:val="00E43FB1"/>
    <w:rsid w:val="00E520FD"/>
    <w:rsid w:val="00E52C7B"/>
    <w:rsid w:val="00E52D45"/>
    <w:rsid w:val="00E5476A"/>
    <w:rsid w:val="00E554A4"/>
    <w:rsid w:val="00E55CEF"/>
    <w:rsid w:val="00E61336"/>
    <w:rsid w:val="00E67C3E"/>
    <w:rsid w:val="00E8446F"/>
    <w:rsid w:val="00E847DC"/>
    <w:rsid w:val="00E90520"/>
    <w:rsid w:val="00EA0CC1"/>
    <w:rsid w:val="00EB2985"/>
    <w:rsid w:val="00EB6591"/>
    <w:rsid w:val="00EB6DAB"/>
    <w:rsid w:val="00EB792F"/>
    <w:rsid w:val="00ED2B0B"/>
    <w:rsid w:val="00EE19AD"/>
    <w:rsid w:val="00EF3C7F"/>
    <w:rsid w:val="00F00CD9"/>
    <w:rsid w:val="00F0126B"/>
    <w:rsid w:val="00F01E42"/>
    <w:rsid w:val="00F130C2"/>
    <w:rsid w:val="00F13A85"/>
    <w:rsid w:val="00F144E5"/>
    <w:rsid w:val="00F175B1"/>
    <w:rsid w:val="00F22CA5"/>
    <w:rsid w:val="00F25060"/>
    <w:rsid w:val="00F30E3A"/>
    <w:rsid w:val="00F3567E"/>
    <w:rsid w:val="00F43749"/>
    <w:rsid w:val="00F61FCB"/>
    <w:rsid w:val="00F72330"/>
    <w:rsid w:val="00F8120D"/>
    <w:rsid w:val="00F96F03"/>
    <w:rsid w:val="00FA43E4"/>
    <w:rsid w:val="00FB686D"/>
    <w:rsid w:val="00FD07AF"/>
    <w:rsid w:val="00FE5D06"/>
    <w:rsid w:val="00FF3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96E08"/>
    <w:pPr>
      <w:suppressAutoHyphens/>
    </w:pPr>
    <w:rPr>
      <w:rFonts w:ascii="Arial" w:hAnsi="Arial"/>
      <w:lang w:val="en-US" w:eastAsia="ar-SA"/>
    </w:rPr>
  </w:style>
  <w:style w:type="paragraph" w:styleId="Heading1">
    <w:name w:val="heading 1"/>
    <w:basedOn w:val="Normal"/>
    <w:next w:val="BodyText"/>
    <w:qFormat/>
    <w:rsid w:val="00445F8A"/>
    <w:pPr>
      <w:keepNext/>
      <w:numPr>
        <w:numId w:val="1"/>
      </w:numPr>
      <w:shd w:val="clear" w:color="auto" w:fill="D8D8D8"/>
      <w:spacing w:before="240" w:after="240"/>
      <w:outlineLvl w:val="0"/>
    </w:pPr>
    <w:rPr>
      <w:b/>
      <w:color w:val="000000"/>
      <w:kern w:val="1"/>
      <w:sz w:val="32"/>
    </w:rPr>
  </w:style>
  <w:style w:type="paragraph" w:styleId="Heading2">
    <w:name w:val="heading 2"/>
    <w:basedOn w:val="Normal"/>
    <w:next w:val="Normal"/>
    <w:qFormat/>
    <w:rsid w:val="00445F8A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 Bold" w:hAnsi="Arial Bold"/>
      <w:b/>
      <w:sz w:val="24"/>
    </w:rPr>
  </w:style>
  <w:style w:type="paragraph" w:styleId="Heading3">
    <w:name w:val="heading 3"/>
    <w:basedOn w:val="Normal"/>
    <w:next w:val="Normal"/>
    <w:qFormat/>
    <w:rsid w:val="00445F8A"/>
    <w:pPr>
      <w:keepNext/>
      <w:numPr>
        <w:ilvl w:val="2"/>
        <w:numId w:val="1"/>
      </w:numPr>
      <w:spacing w:before="200" w:after="60"/>
      <w:jc w:val="both"/>
      <w:outlineLvl w:val="2"/>
    </w:pPr>
    <w:rPr>
      <w:rFonts w:ascii="Arial Bold" w:hAnsi="Arial Bold"/>
      <w:b/>
      <w:sz w:val="22"/>
    </w:rPr>
  </w:style>
  <w:style w:type="paragraph" w:styleId="Heading4">
    <w:name w:val="heading 4"/>
    <w:basedOn w:val="Normal"/>
    <w:next w:val="Normal"/>
    <w:qFormat/>
    <w:rsid w:val="00445F8A"/>
    <w:pPr>
      <w:keepNext/>
      <w:numPr>
        <w:ilvl w:val="3"/>
        <w:numId w:val="1"/>
      </w:numPr>
      <w:spacing w:before="240" w:after="60"/>
      <w:outlineLvl w:val="3"/>
    </w:pPr>
    <w:rPr>
      <w:rFonts w:ascii="Arial Bold" w:hAnsi="Arial Bold"/>
      <w:b/>
      <w:sz w:val="22"/>
      <w:szCs w:val="22"/>
    </w:rPr>
  </w:style>
  <w:style w:type="paragraph" w:styleId="Heading5">
    <w:name w:val="heading 5"/>
    <w:basedOn w:val="Normal"/>
    <w:next w:val="Normal"/>
    <w:qFormat/>
    <w:rsid w:val="00445F8A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445F8A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445F8A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45F8A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445F8A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45F8A"/>
    <w:rPr>
      <w:b/>
      <w:bCs w:val="0"/>
    </w:rPr>
  </w:style>
  <w:style w:type="character" w:customStyle="1" w:styleId="WW8Num3z0">
    <w:name w:val="WW8Num3z0"/>
    <w:rsid w:val="00445F8A"/>
    <w:rPr>
      <w:rFonts w:ascii="Symbol" w:hAnsi="Symbol"/>
      <w:color w:val="000000"/>
    </w:rPr>
  </w:style>
  <w:style w:type="character" w:customStyle="1" w:styleId="WW8Num4z0">
    <w:name w:val="WW8Num4z0"/>
    <w:rsid w:val="00445F8A"/>
    <w:rPr>
      <w:rFonts w:ascii="Symbol" w:hAnsi="Symbol"/>
    </w:rPr>
  </w:style>
  <w:style w:type="character" w:customStyle="1" w:styleId="WW8Num5z0">
    <w:name w:val="WW8Num5z0"/>
    <w:rsid w:val="00445F8A"/>
    <w:rPr>
      <w:rFonts w:ascii="Symbol" w:hAnsi="Symbol"/>
    </w:rPr>
  </w:style>
  <w:style w:type="character" w:customStyle="1" w:styleId="WW8Num7z0">
    <w:name w:val="WW8Num7z0"/>
    <w:rsid w:val="00445F8A"/>
    <w:rPr>
      <w:rFonts w:ascii="Symbol" w:hAnsi="Symbol"/>
    </w:rPr>
  </w:style>
  <w:style w:type="character" w:customStyle="1" w:styleId="WW8Num7z2">
    <w:name w:val="WW8Num7z2"/>
    <w:rsid w:val="00445F8A"/>
    <w:rPr>
      <w:rFonts w:ascii="Wingdings" w:hAnsi="Wingdings"/>
      <w:b/>
    </w:rPr>
  </w:style>
  <w:style w:type="character" w:customStyle="1" w:styleId="WW8Num8z0">
    <w:name w:val="WW8Num8z0"/>
    <w:rsid w:val="00445F8A"/>
    <w:rPr>
      <w:b/>
    </w:rPr>
  </w:style>
  <w:style w:type="character" w:customStyle="1" w:styleId="WW8Num9z0">
    <w:name w:val="WW8Num9z0"/>
    <w:rsid w:val="00445F8A"/>
    <w:rPr>
      <w:b/>
      <w:bCs w:val="0"/>
    </w:rPr>
  </w:style>
  <w:style w:type="character" w:customStyle="1" w:styleId="WW8Num10z0">
    <w:name w:val="WW8Num10z0"/>
    <w:rsid w:val="00445F8A"/>
    <w:rPr>
      <w:rFonts w:ascii="Wingdings" w:hAnsi="Wingdings"/>
    </w:rPr>
  </w:style>
  <w:style w:type="character" w:customStyle="1" w:styleId="WW8Num11z0">
    <w:name w:val="WW8Num11z0"/>
    <w:rsid w:val="00445F8A"/>
    <w:rPr>
      <w:b/>
    </w:rPr>
  </w:style>
  <w:style w:type="character" w:customStyle="1" w:styleId="WW8Num14z0">
    <w:name w:val="WW8Num14z0"/>
    <w:rsid w:val="00445F8A"/>
    <w:rPr>
      <w:b/>
    </w:rPr>
  </w:style>
  <w:style w:type="character" w:customStyle="1" w:styleId="WW8Num15z0">
    <w:name w:val="WW8Num15z0"/>
    <w:rsid w:val="00445F8A"/>
    <w:rPr>
      <w:b/>
    </w:rPr>
  </w:style>
  <w:style w:type="character" w:customStyle="1" w:styleId="WW8Num17z0">
    <w:name w:val="WW8Num17z0"/>
    <w:rsid w:val="00445F8A"/>
    <w:rPr>
      <w:rFonts w:ascii="Wingdings" w:hAnsi="Wingdings"/>
    </w:rPr>
  </w:style>
  <w:style w:type="character" w:customStyle="1" w:styleId="WW8Num18z0">
    <w:name w:val="WW8Num18z0"/>
    <w:rsid w:val="00445F8A"/>
    <w:rPr>
      <w:rFonts w:ascii="Wingdings" w:hAnsi="Wingdings"/>
    </w:rPr>
  </w:style>
  <w:style w:type="character" w:customStyle="1" w:styleId="Absatz-Standardschriftart">
    <w:name w:val="Absatz-Standardschriftart"/>
    <w:rsid w:val="00445F8A"/>
  </w:style>
  <w:style w:type="character" w:customStyle="1" w:styleId="WW8Num6z0">
    <w:name w:val="WW8Num6z0"/>
    <w:rsid w:val="00445F8A"/>
    <w:rPr>
      <w:rFonts w:ascii="Symbol" w:hAnsi="Symbol"/>
    </w:rPr>
  </w:style>
  <w:style w:type="character" w:customStyle="1" w:styleId="WW8Num8z2">
    <w:name w:val="WW8Num8z2"/>
    <w:rsid w:val="00445F8A"/>
    <w:rPr>
      <w:rFonts w:ascii="Wingdings" w:hAnsi="Wingdings"/>
      <w:b/>
    </w:rPr>
  </w:style>
  <w:style w:type="character" w:customStyle="1" w:styleId="WW8Num12z0">
    <w:name w:val="WW8Num12z0"/>
    <w:rsid w:val="00445F8A"/>
    <w:rPr>
      <w:rFonts w:ascii="Wingdings" w:hAnsi="Wingdings"/>
    </w:rPr>
  </w:style>
  <w:style w:type="character" w:customStyle="1" w:styleId="WW8Num16z0">
    <w:name w:val="WW8Num16z0"/>
    <w:rsid w:val="00445F8A"/>
    <w:rPr>
      <w:rFonts w:ascii="Arial Bold" w:eastAsia="Arial Unicode MS" w:hAnsi="Arial Bold"/>
      <w:b/>
      <w:i w:val="0"/>
      <w:sz w:val="20"/>
    </w:rPr>
  </w:style>
  <w:style w:type="character" w:customStyle="1" w:styleId="WW8Num19z0">
    <w:name w:val="WW8Num19z0"/>
    <w:rsid w:val="00445F8A"/>
    <w:rPr>
      <w:rFonts w:ascii="Arial Bold" w:eastAsia="Arial Unicode MS" w:hAnsi="Arial Bold"/>
      <w:b/>
      <w:i w:val="0"/>
      <w:sz w:val="20"/>
    </w:rPr>
  </w:style>
  <w:style w:type="character" w:customStyle="1" w:styleId="WW-Absatz-Standardschriftart">
    <w:name w:val="WW-Absatz-Standardschriftart"/>
    <w:rsid w:val="00445F8A"/>
  </w:style>
  <w:style w:type="character" w:customStyle="1" w:styleId="WW-Absatz-Standardschriftart1">
    <w:name w:val="WW-Absatz-Standardschriftart1"/>
    <w:rsid w:val="00445F8A"/>
  </w:style>
  <w:style w:type="character" w:customStyle="1" w:styleId="WW-Absatz-Standardschriftart11">
    <w:name w:val="WW-Absatz-Standardschriftart11"/>
    <w:rsid w:val="00445F8A"/>
  </w:style>
  <w:style w:type="character" w:customStyle="1" w:styleId="WW8Num1z0">
    <w:name w:val="WW8Num1z0"/>
    <w:rsid w:val="00445F8A"/>
    <w:rPr>
      <w:rFonts w:ascii="Symbol" w:hAnsi="Symbol"/>
    </w:rPr>
  </w:style>
  <w:style w:type="character" w:customStyle="1" w:styleId="WW8Num1z1">
    <w:name w:val="WW8Num1z1"/>
    <w:rsid w:val="00445F8A"/>
    <w:rPr>
      <w:rFonts w:ascii="Courier New" w:hAnsi="Courier New" w:cs="Courier New"/>
    </w:rPr>
  </w:style>
  <w:style w:type="character" w:customStyle="1" w:styleId="WW8Num1z2">
    <w:name w:val="WW8Num1z2"/>
    <w:rsid w:val="00445F8A"/>
    <w:rPr>
      <w:rFonts w:ascii="Wingdings" w:hAnsi="Wingdings"/>
    </w:rPr>
  </w:style>
  <w:style w:type="character" w:customStyle="1" w:styleId="WW8Num3z1">
    <w:name w:val="WW8Num3z1"/>
    <w:rsid w:val="00445F8A"/>
    <w:rPr>
      <w:rFonts w:ascii="Courier New" w:hAnsi="Courier New"/>
    </w:rPr>
  </w:style>
  <w:style w:type="character" w:customStyle="1" w:styleId="WW8Num3z2">
    <w:name w:val="WW8Num3z2"/>
    <w:rsid w:val="00445F8A"/>
    <w:rPr>
      <w:rFonts w:ascii="Wingdings" w:hAnsi="Wingdings"/>
    </w:rPr>
  </w:style>
  <w:style w:type="character" w:customStyle="1" w:styleId="WW8Num3z3">
    <w:name w:val="WW8Num3z3"/>
    <w:rsid w:val="00445F8A"/>
    <w:rPr>
      <w:rFonts w:ascii="Symbol" w:hAnsi="Symbol"/>
    </w:rPr>
  </w:style>
  <w:style w:type="character" w:customStyle="1" w:styleId="WW8Num4z1">
    <w:name w:val="WW8Num4z1"/>
    <w:rsid w:val="00445F8A"/>
    <w:rPr>
      <w:rFonts w:ascii="Courier New" w:hAnsi="Courier New" w:cs="Courier New"/>
    </w:rPr>
  </w:style>
  <w:style w:type="character" w:customStyle="1" w:styleId="WW8Num4z2">
    <w:name w:val="WW8Num4z2"/>
    <w:rsid w:val="00445F8A"/>
    <w:rPr>
      <w:rFonts w:ascii="Wingdings" w:hAnsi="Wingdings"/>
    </w:rPr>
  </w:style>
  <w:style w:type="character" w:customStyle="1" w:styleId="WW8Num6z1">
    <w:name w:val="WW8Num6z1"/>
    <w:rsid w:val="00445F8A"/>
    <w:rPr>
      <w:rFonts w:ascii="Courier New" w:hAnsi="Courier New" w:cs="Courier New"/>
    </w:rPr>
  </w:style>
  <w:style w:type="character" w:customStyle="1" w:styleId="WW8Num6z2">
    <w:name w:val="WW8Num6z2"/>
    <w:rsid w:val="00445F8A"/>
    <w:rPr>
      <w:rFonts w:ascii="Wingdings" w:hAnsi="Wingdings"/>
    </w:rPr>
  </w:style>
  <w:style w:type="character" w:customStyle="1" w:styleId="WW8Num11z2">
    <w:name w:val="WW8Num11z2"/>
    <w:rsid w:val="00445F8A"/>
    <w:rPr>
      <w:rFonts w:ascii="Wingdings" w:hAnsi="Wingdings"/>
      <w:b/>
    </w:rPr>
  </w:style>
  <w:style w:type="character" w:customStyle="1" w:styleId="WW8Num12z1">
    <w:name w:val="WW8Num12z1"/>
    <w:rsid w:val="00445F8A"/>
    <w:rPr>
      <w:rFonts w:ascii="Courier New" w:hAnsi="Courier New" w:cs="Courier New"/>
    </w:rPr>
  </w:style>
  <w:style w:type="character" w:customStyle="1" w:styleId="WW8Num12z3">
    <w:name w:val="WW8Num12z3"/>
    <w:rsid w:val="00445F8A"/>
    <w:rPr>
      <w:rFonts w:ascii="Symbol" w:hAnsi="Symbol"/>
    </w:rPr>
  </w:style>
  <w:style w:type="character" w:customStyle="1" w:styleId="WW8Num13z0">
    <w:name w:val="WW8Num13z0"/>
    <w:rsid w:val="00445F8A"/>
    <w:rPr>
      <w:rFonts w:ascii="Wingdings" w:hAnsi="Wingdings"/>
    </w:rPr>
  </w:style>
  <w:style w:type="character" w:customStyle="1" w:styleId="WW8Num13z1">
    <w:name w:val="WW8Num13z1"/>
    <w:rsid w:val="00445F8A"/>
    <w:rPr>
      <w:rFonts w:ascii="Courier New" w:hAnsi="Courier New" w:cs="Courier New"/>
    </w:rPr>
  </w:style>
  <w:style w:type="character" w:customStyle="1" w:styleId="WW8Num13z3">
    <w:name w:val="WW8Num13z3"/>
    <w:rsid w:val="00445F8A"/>
    <w:rPr>
      <w:rFonts w:ascii="Symbol" w:hAnsi="Symbol"/>
    </w:rPr>
  </w:style>
  <w:style w:type="character" w:customStyle="1" w:styleId="WW8Num20z0">
    <w:name w:val="WW8Num20z0"/>
    <w:rsid w:val="00445F8A"/>
    <w:rPr>
      <w:b/>
    </w:rPr>
  </w:style>
  <w:style w:type="character" w:customStyle="1" w:styleId="WW8Num21z0">
    <w:name w:val="WW8Num21z0"/>
    <w:rsid w:val="00445F8A"/>
    <w:rPr>
      <w:rFonts w:ascii="Symbol" w:hAnsi="Symbol"/>
    </w:rPr>
  </w:style>
  <w:style w:type="character" w:customStyle="1" w:styleId="WW8Num21z1">
    <w:name w:val="WW8Num21z1"/>
    <w:rsid w:val="00445F8A"/>
    <w:rPr>
      <w:rFonts w:ascii="Courier New" w:hAnsi="Courier New" w:cs="Courier New"/>
    </w:rPr>
  </w:style>
  <w:style w:type="character" w:customStyle="1" w:styleId="WW8Num21z2">
    <w:name w:val="WW8Num21z2"/>
    <w:rsid w:val="00445F8A"/>
    <w:rPr>
      <w:rFonts w:ascii="Wingdings" w:hAnsi="Wingdings"/>
    </w:rPr>
  </w:style>
  <w:style w:type="character" w:customStyle="1" w:styleId="WW8Num23z0">
    <w:name w:val="WW8Num23z0"/>
    <w:rsid w:val="00445F8A"/>
    <w:rPr>
      <w:b/>
    </w:rPr>
  </w:style>
  <w:style w:type="character" w:customStyle="1" w:styleId="WW8Num23z2">
    <w:name w:val="WW8Num23z2"/>
    <w:rsid w:val="00445F8A"/>
    <w:rPr>
      <w:rFonts w:ascii="Wingdings" w:hAnsi="Wingdings"/>
      <w:b/>
    </w:rPr>
  </w:style>
  <w:style w:type="character" w:customStyle="1" w:styleId="WW8Num24z0">
    <w:name w:val="WW8Num24z0"/>
    <w:rsid w:val="00445F8A"/>
    <w:rPr>
      <w:rFonts w:ascii="Wingdings" w:hAnsi="Wingdings"/>
    </w:rPr>
  </w:style>
  <w:style w:type="character" w:customStyle="1" w:styleId="WW8Num24z1">
    <w:name w:val="WW8Num24z1"/>
    <w:rsid w:val="00445F8A"/>
    <w:rPr>
      <w:rFonts w:ascii="Courier New" w:hAnsi="Courier New" w:cs="Courier New"/>
    </w:rPr>
  </w:style>
  <w:style w:type="character" w:customStyle="1" w:styleId="WW8Num24z3">
    <w:name w:val="WW8Num24z3"/>
    <w:rsid w:val="00445F8A"/>
    <w:rPr>
      <w:rFonts w:ascii="Symbol" w:hAnsi="Symbol"/>
    </w:rPr>
  </w:style>
  <w:style w:type="character" w:customStyle="1" w:styleId="WW8Num25z0">
    <w:name w:val="WW8Num25z0"/>
    <w:rsid w:val="00445F8A"/>
    <w:rPr>
      <w:rFonts w:ascii="Symbol" w:hAnsi="Symbol"/>
      <w:color w:val="auto"/>
    </w:rPr>
  </w:style>
  <w:style w:type="character" w:customStyle="1" w:styleId="WW8Num27z0">
    <w:name w:val="WW8Num27z0"/>
    <w:rsid w:val="00445F8A"/>
    <w:rPr>
      <w:rFonts w:ascii="Arial Bold" w:eastAsia="Arial Unicode MS" w:hAnsi="Arial Bold"/>
      <w:b/>
      <w:i w:val="0"/>
      <w:sz w:val="20"/>
    </w:rPr>
  </w:style>
  <w:style w:type="character" w:customStyle="1" w:styleId="WW8Num28z0">
    <w:name w:val="WW8Num28z0"/>
    <w:rsid w:val="00445F8A"/>
    <w:rPr>
      <w:color w:val="auto"/>
    </w:rPr>
  </w:style>
  <w:style w:type="character" w:styleId="PageNumber">
    <w:name w:val="page number"/>
    <w:basedOn w:val="DefaultParagraphFont"/>
    <w:semiHidden/>
    <w:rsid w:val="00445F8A"/>
  </w:style>
  <w:style w:type="character" w:customStyle="1" w:styleId="StdwypunktowanyZnak">
    <w:name w:val="Std wypunktowany Znak"/>
    <w:basedOn w:val="DefaultParagraphFont"/>
    <w:rsid w:val="00445F8A"/>
    <w:rPr>
      <w:lang w:val="pl-PL" w:eastAsia="ar-SA" w:bidi="ar-SA"/>
    </w:rPr>
  </w:style>
  <w:style w:type="character" w:styleId="Hyperlink">
    <w:name w:val="Hyperlink"/>
    <w:basedOn w:val="DefaultParagraphFont"/>
    <w:uiPriority w:val="99"/>
    <w:rsid w:val="00445F8A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445F8A"/>
    <w:rPr>
      <w:color w:val="800080"/>
      <w:u w:val="single"/>
    </w:rPr>
  </w:style>
  <w:style w:type="character" w:customStyle="1" w:styleId="CharChar">
    <w:name w:val="Char Char"/>
    <w:basedOn w:val="DefaultParagraphFont"/>
    <w:rsid w:val="00445F8A"/>
    <w:rPr>
      <w:rFonts w:ascii="Arial" w:hAnsi="Arial"/>
      <w:lang w:val="en-US" w:eastAsia="ar-SA" w:bidi="ar-SA"/>
    </w:rPr>
  </w:style>
  <w:style w:type="paragraph" w:customStyle="1" w:styleId="Heading">
    <w:name w:val="Heading"/>
    <w:basedOn w:val="Normal"/>
    <w:next w:val="BodyText"/>
    <w:rsid w:val="00445F8A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semiHidden/>
    <w:rsid w:val="00445F8A"/>
    <w:pPr>
      <w:spacing w:after="120"/>
    </w:pPr>
  </w:style>
  <w:style w:type="paragraph" w:styleId="List">
    <w:name w:val="List"/>
    <w:basedOn w:val="BodyText"/>
    <w:semiHidden/>
    <w:rsid w:val="00445F8A"/>
    <w:rPr>
      <w:rFonts w:cs="Tahoma"/>
    </w:rPr>
  </w:style>
  <w:style w:type="paragraph" w:styleId="Caption">
    <w:name w:val="caption"/>
    <w:basedOn w:val="Normal"/>
    <w:qFormat/>
    <w:rsid w:val="00445F8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445F8A"/>
    <w:pPr>
      <w:suppressLineNumbers/>
    </w:pPr>
    <w:rPr>
      <w:rFonts w:cs="Tahoma"/>
    </w:rPr>
  </w:style>
  <w:style w:type="paragraph" w:styleId="Header">
    <w:name w:val="header"/>
    <w:basedOn w:val="Normal"/>
    <w:semiHidden/>
    <w:rsid w:val="00445F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5F8A"/>
    <w:pPr>
      <w:tabs>
        <w:tab w:val="center" w:pos="4320"/>
        <w:tab w:val="right" w:pos="8640"/>
      </w:tabs>
    </w:pPr>
  </w:style>
  <w:style w:type="paragraph" w:customStyle="1" w:styleId="ProjectTitle">
    <w:name w:val="Project Title"/>
    <w:basedOn w:val="Heading1"/>
    <w:rsid w:val="00445F8A"/>
    <w:pPr>
      <w:spacing w:after="0" w:line="360" w:lineRule="atLeast"/>
      <w:ind w:left="0" w:firstLine="0"/>
    </w:pPr>
    <w:rPr>
      <w:rFonts w:ascii="Univers (WN)" w:hAnsi="Univers (WN)"/>
      <w:sz w:val="56"/>
    </w:rPr>
  </w:style>
  <w:style w:type="paragraph" w:customStyle="1" w:styleId="DocTitle">
    <w:name w:val="Doc Title"/>
    <w:basedOn w:val="Normal"/>
    <w:rsid w:val="00445F8A"/>
    <w:pPr>
      <w:spacing w:before="240" w:line="360" w:lineRule="atLeast"/>
      <w:jc w:val="both"/>
    </w:pPr>
    <w:rPr>
      <w:rFonts w:ascii="Univers (WN)" w:hAnsi="Univers (WN)"/>
      <w:sz w:val="36"/>
    </w:rPr>
  </w:style>
  <w:style w:type="paragraph" w:customStyle="1" w:styleId="DocId">
    <w:name w:val="Doc Id"/>
    <w:basedOn w:val="Normal"/>
    <w:rsid w:val="00445F8A"/>
    <w:rPr>
      <w:rFonts w:ascii="Univers (WN)" w:hAnsi="Univers (WN)"/>
      <w:sz w:val="32"/>
    </w:rPr>
  </w:style>
  <w:style w:type="paragraph" w:customStyle="1" w:styleId="DocCtrl1">
    <w:name w:val="DocCtrl1"/>
    <w:basedOn w:val="Normal"/>
    <w:rsid w:val="00445F8A"/>
    <w:pPr>
      <w:spacing w:before="200" w:after="60"/>
      <w:jc w:val="both"/>
    </w:pPr>
    <w:rPr>
      <w:rFonts w:ascii="Univers (WN)" w:hAnsi="Univers (WN)"/>
      <w:b/>
      <w:sz w:val="22"/>
    </w:rPr>
  </w:style>
  <w:style w:type="paragraph" w:styleId="DocumentMap">
    <w:name w:val="Document Map"/>
    <w:basedOn w:val="Normal"/>
    <w:semiHidden/>
    <w:rsid w:val="00445F8A"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semiHidden/>
    <w:rsid w:val="00445F8A"/>
    <w:pPr>
      <w:spacing w:before="120" w:after="120"/>
    </w:pPr>
    <w:rPr>
      <w:rFonts w:ascii="Arial Bold" w:hAnsi="Arial Bold"/>
      <w:b/>
    </w:rPr>
  </w:style>
  <w:style w:type="paragraph" w:customStyle="1" w:styleId="RevHty">
    <w:name w:val="RevHty"/>
    <w:basedOn w:val="BlockText"/>
    <w:rsid w:val="00445F8A"/>
    <w:pPr>
      <w:keepNext/>
      <w:keepLines/>
    </w:pPr>
    <w:rPr>
      <w:color w:val="0000FF"/>
    </w:rPr>
  </w:style>
  <w:style w:type="paragraph" w:customStyle="1" w:styleId="Tablebody">
    <w:name w:val="Table_body"/>
    <w:basedOn w:val="BodyText"/>
    <w:rsid w:val="00445F8A"/>
    <w:pPr>
      <w:spacing w:before="120"/>
      <w:jc w:val="both"/>
    </w:pPr>
    <w:rPr>
      <w:sz w:val="22"/>
    </w:rPr>
  </w:style>
  <w:style w:type="paragraph" w:customStyle="1" w:styleId="DocCtrl">
    <w:name w:val="DocCtrl"/>
    <w:basedOn w:val="Heading1"/>
    <w:rsid w:val="00445F8A"/>
    <w:pPr>
      <w:ind w:left="0" w:firstLine="0"/>
      <w:jc w:val="both"/>
    </w:pPr>
    <w:rPr>
      <w:rFonts w:ascii="Univers (WN)" w:hAnsi="Univers (WN)"/>
    </w:rPr>
  </w:style>
  <w:style w:type="paragraph" w:customStyle="1" w:styleId="TableText">
    <w:name w:val="Table Text"/>
    <w:basedOn w:val="DocCtrl1"/>
    <w:rsid w:val="00445F8A"/>
    <w:pPr>
      <w:spacing w:before="120"/>
      <w:jc w:val="center"/>
    </w:pPr>
  </w:style>
  <w:style w:type="paragraph" w:styleId="TOC2">
    <w:name w:val="toc 2"/>
    <w:basedOn w:val="Normal"/>
    <w:next w:val="Normal"/>
    <w:uiPriority w:val="39"/>
    <w:rsid w:val="00445F8A"/>
    <w:pPr>
      <w:tabs>
        <w:tab w:val="left" w:pos="720"/>
        <w:tab w:val="right" w:leader="dot" w:pos="9355"/>
      </w:tabs>
      <w:spacing w:before="120"/>
      <w:jc w:val="both"/>
    </w:pPr>
    <w:rPr>
      <w:sz w:val="24"/>
    </w:rPr>
  </w:style>
  <w:style w:type="paragraph" w:styleId="TOC1">
    <w:name w:val="toc 1"/>
    <w:basedOn w:val="Normal"/>
    <w:next w:val="Normal"/>
    <w:uiPriority w:val="39"/>
    <w:rsid w:val="00445F8A"/>
    <w:pPr>
      <w:tabs>
        <w:tab w:val="right" w:leader="dot" w:pos="9355"/>
      </w:tabs>
      <w:spacing w:before="120" w:after="120" w:line="360" w:lineRule="atLeast"/>
      <w:jc w:val="both"/>
    </w:pPr>
    <w:rPr>
      <w:rFonts w:ascii="Arial Bold" w:hAnsi="Arial Bold"/>
      <w:b/>
      <w:sz w:val="24"/>
    </w:rPr>
  </w:style>
  <w:style w:type="paragraph" w:styleId="TOC3">
    <w:name w:val="toc 3"/>
    <w:basedOn w:val="Normal"/>
    <w:next w:val="Normal"/>
    <w:uiPriority w:val="39"/>
    <w:rsid w:val="00445F8A"/>
    <w:pPr>
      <w:tabs>
        <w:tab w:val="right" w:leader="dot" w:pos="9355"/>
      </w:tabs>
      <w:spacing w:before="120"/>
      <w:jc w:val="both"/>
    </w:pPr>
    <w:rPr>
      <w:sz w:val="22"/>
    </w:rPr>
  </w:style>
  <w:style w:type="paragraph" w:customStyle="1" w:styleId="TOCTitle">
    <w:name w:val="TOC Title"/>
    <w:basedOn w:val="Normal"/>
    <w:rsid w:val="00445F8A"/>
    <w:rPr>
      <w:rFonts w:ascii="Univers (WN)" w:hAnsi="Univers (WN)"/>
      <w:b/>
      <w:sz w:val="32"/>
    </w:rPr>
  </w:style>
  <w:style w:type="paragraph" w:customStyle="1" w:styleId="Footer1">
    <w:name w:val="Footer1"/>
    <w:basedOn w:val="Footer"/>
    <w:rsid w:val="00445F8A"/>
    <w:rPr>
      <w:sz w:val="16"/>
    </w:rPr>
  </w:style>
  <w:style w:type="paragraph" w:customStyle="1" w:styleId="Footer2">
    <w:name w:val="Footer2"/>
    <w:basedOn w:val="Footer1"/>
    <w:rsid w:val="00445F8A"/>
    <w:pPr>
      <w:jc w:val="right"/>
    </w:pPr>
  </w:style>
  <w:style w:type="paragraph" w:customStyle="1" w:styleId="HdrText">
    <w:name w:val="HdrText"/>
    <w:basedOn w:val="Normal"/>
    <w:rsid w:val="00445F8A"/>
    <w:pPr>
      <w:tabs>
        <w:tab w:val="left" w:pos="1134"/>
        <w:tab w:val="left" w:pos="5670"/>
      </w:tabs>
      <w:spacing w:before="20" w:after="40"/>
      <w:ind w:left="-86"/>
      <w:jc w:val="center"/>
    </w:pPr>
    <w:rPr>
      <w:sz w:val="16"/>
    </w:rPr>
  </w:style>
  <w:style w:type="paragraph" w:styleId="TOC7">
    <w:name w:val="toc 7"/>
    <w:basedOn w:val="Normal"/>
    <w:next w:val="Normal"/>
    <w:semiHidden/>
    <w:rsid w:val="00445F8A"/>
    <w:pPr>
      <w:tabs>
        <w:tab w:val="right" w:leader="underscore" w:pos="8741"/>
      </w:tabs>
      <w:ind w:left="1200"/>
    </w:pPr>
  </w:style>
  <w:style w:type="paragraph" w:customStyle="1" w:styleId="style2">
    <w:name w:val="style 2"/>
    <w:basedOn w:val="Heading2"/>
    <w:rsid w:val="00445F8A"/>
    <w:pPr>
      <w:ind w:left="0" w:firstLine="0"/>
    </w:pPr>
    <w:rPr>
      <w:rFonts w:ascii="Arial" w:hAnsi="Arial"/>
    </w:rPr>
  </w:style>
  <w:style w:type="paragraph" w:customStyle="1" w:styleId="Style1">
    <w:name w:val="Style1"/>
    <w:basedOn w:val="Heading2"/>
    <w:rsid w:val="00445F8A"/>
    <w:pPr>
      <w:ind w:left="0" w:firstLine="0"/>
    </w:pPr>
  </w:style>
  <w:style w:type="paragraph" w:customStyle="1" w:styleId="DocCtrtablheader">
    <w:name w:val="DocCtrtablheader"/>
    <w:basedOn w:val="DocCtrl1"/>
    <w:rsid w:val="00445F8A"/>
    <w:pPr>
      <w:jc w:val="center"/>
    </w:pPr>
    <w:rPr>
      <w:rFonts w:ascii="Arial Bold" w:hAnsi="Arial Bold"/>
    </w:rPr>
  </w:style>
  <w:style w:type="paragraph" w:customStyle="1" w:styleId="DocCtrltabtext">
    <w:name w:val="DocCtrltabtext"/>
    <w:basedOn w:val="BodyText"/>
    <w:rsid w:val="00445F8A"/>
    <w:rPr>
      <w:color w:val="0000FF"/>
      <w:sz w:val="22"/>
    </w:rPr>
  </w:style>
  <w:style w:type="paragraph" w:customStyle="1" w:styleId="Tableheader">
    <w:name w:val="Tableheader"/>
    <w:basedOn w:val="BodyText"/>
    <w:rsid w:val="00445F8A"/>
    <w:pPr>
      <w:jc w:val="center"/>
    </w:pPr>
    <w:rPr>
      <w:rFonts w:ascii="Arial Bold" w:hAnsi="Arial Bold"/>
      <w:b/>
    </w:rPr>
  </w:style>
  <w:style w:type="paragraph" w:customStyle="1" w:styleId="Tablebody1">
    <w:name w:val="Table_body1"/>
    <w:basedOn w:val="Tablebody"/>
    <w:rsid w:val="00445F8A"/>
    <w:rPr>
      <w:sz w:val="20"/>
    </w:rPr>
  </w:style>
  <w:style w:type="paragraph" w:customStyle="1" w:styleId="Style20">
    <w:name w:val="Style2"/>
    <w:basedOn w:val="Heading2"/>
    <w:rsid w:val="00445F8A"/>
    <w:pPr>
      <w:ind w:left="0" w:firstLine="0"/>
    </w:pPr>
    <w:rPr>
      <w:rFonts w:ascii="Arial" w:hAnsi="Arial"/>
    </w:rPr>
  </w:style>
  <w:style w:type="paragraph" w:styleId="Date">
    <w:name w:val="Date"/>
    <w:basedOn w:val="Normal"/>
    <w:next w:val="Normal"/>
    <w:semiHidden/>
    <w:rsid w:val="00445F8A"/>
  </w:style>
  <w:style w:type="paragraph" w:customStyle="1" w:styleId="body">
    <w:name w:val="!body"/>
    <w:basedOn w:val="BodyText"/>
    <w:rsid w:val="00445F8A"/>
    <w:pPr>
      <w:autoSpaceDE w:val="0"/>
      <w:spacing w:after="240"/>
    </w:pPr>
    <w:rPr>
      <w:rFonts w:ascii="Times New Roman" w:hAnsi="Times New Roman"/>
      <w:szCs w:val="24"/>
    </w:rPr>
  </w:style>
  <w:style w:type="paragraph" w:customStyle="1" w:styleId="ParagraphTextAboveaList">
    <w:name w:val="Paragraph Text Above a List"/>
    <w:basedOn w:val="Normal"/>
    <w:rsid w:val="00445F8A"/>
    <w:pPr>
      <w:tabs>
        <w:tab w:val="left" w:pos="8550"/>
      </w:tabs>
      <w:spacing w:after="60" w:line="280" w:lineRule="atLeast"/>
    </w:pPr>
    <w:rPr>
      <w:rFonts w:ascii="Tahoma" w:eastAsia="MS Mincho" w:hAnsi="Tahoma"/>
    </w:rPr>
  </w:style>
  <w:style w:type="paragraph" w:customStyle="1" w:styleId="Bulletnumbered">
    <w:name w:val="Bullet numbered"/>
    <w:basedOn w:val="Normal"/>
    <w:rsid w:val="00445F8A"/>
    <w:pPr>
      <w:tabs>
        <w:tab w:val="left" w:pos="8550"/>
      </w:tabs>
      <w:spacing w:after="140" w:line="280" w:lineRule="exact"/>
      <w:ind w:left="-1080"/>
    </w:pPr>
    <w:rPr>
      <w:rFonts w:ascii="Tahoma" w:eastAsia="MS Mincho" w:hAnsi="Tahoma"/>
    </w:rPr>
  </w:style>
  <w:style w:type="paragraph" w:customStyle="1" w:styleId="BulletedList">
    <w:name w:val="Bulleted List"/>
    <w:basedOn w:val="Normal"/>
    <w:rsid w:val="00445F8A"/>
    <w:pPr>
      <w:tabs>
        <w:tab w:val="left" w:pos="432"/>
      </w:tabs>
      <w:spacing w:after="60"/>
      <w:ind w:left="-360"/>
    </w:pPr>
    <w:rPr>
      <w:rFonts w:ascii="Tahoma" w:hAnsi="Tahoma"/>
      <w:color w:val="000000"/>
    </w:rPr>
  </w:style>
  <w:style w:type="paragraph" w:customStyle="1" w:styleId="Requirement">
    <w:name w:val="Requirement"/>
    <w:rsid w:val="00445F8A"/>
    <w:pPr>
      <w:suppressAutoHyphens/>
      <w:ind w:left="360" w:hanging="360"/>
    </w:pPr>
    <w:rPr>
      <w:rFonts w:ascii="Arial" w:eastAsia="Arial" w:hAnsi="Arial"/>
      <w:b/>
      <w:bCs/>
      <w:kern w:val="1"/>
      <w:lang w:val="en-US" w:eastAsia="ar-SA"/>
    </w:rPr>
  </w:style>
  <w:style w:type="paragraph" w:customStyle="1" w:styleId="Bullet2">
    <w:name w:val="Bullet2"/>
    <w:basedOn w:val="Normal"/>
    <w:rsid w:val="00445F8A"/>
    <w:pPr>
      <w:widowControl w:val="0"/>
      <w:spacing w:line="240" w:lineRule="atLeast"/>
      <w:ind w:left="1440" w:hanging="360"/>
    </w:pPr>
    <w:rPr>
      <w:rFonts w:ascii="Times New Roman" w:hAnsi="Times New Roman"/>
      <w:color w:val="000080"/>
    </w:rPr>
  </w:style>
  <w:style w:type="paragraph" w:customStyle="1" w:styleId="InfoBlue">
    <w:name w:val="InfoBlue"/>
    <w:basedOn w:val="Normal"/>
    <w:next w:val="BodyText"/>
    <w:rsid w:val="00445F8A"/>
    <w:pPr>
      <w:widowControl w:val="0"/>
      <w:tabs>
        <w:tab w:val="left" w:pos="540"/>
        <w:tab w:val="left" w:pos="1260"/>
      </w:tabs>
      <w:spacing w:after="120" w:line="240" w:lineRule="atLeast"/>
    </w:pPr>
    <w:rPr>
      <w:rFonts w:cs="Arial"/>
      <w:iCs/>
    </w:rPr>
  </w:style>
  <w:style w:type="paragraph" w:customStyle="1" w:styleId="Paragraph4">
    <w:name w:val="Paragraph4"/>
    <w:basedOn w:val="Normal"/>
    <w:rsid w:val="00445F8A"/>
    <w:pPr>
      <w:widowControl w:val="0"/>
      <w:spacing w:before="80"/>
      <w:ind w:left="2250"/>
      <w:jc w:val="both"/>
    </w:pPr>
    <w:rPr>
      <w:rFonts w:ascii="Times New Roman" w:hAnsi="Times New Roman"/>
    </w:rPr>
  </w:style>
  <w:style w:type="paragraph" w:customStyle="1" w:styleId="StdwypunktowanyCharChar">
    <w:name w:val="Std wypunktowany Char Char"/>
    <w:basedOn w:val="Normal"/>
    <w:rsid w:val="00445F8A"/>
    <w:pPr>
      <w:tabs>
        <w:tab w:val="left" w:pos="357"/>
        <w:tab w:val="left" w:pos="502"/>
      </w:tabs>
      <w:spacing w:after="120" w:line="264" w:lineRule="auto"/>
      <w:ind w:left="502" w:hanging="360"/>
    </w:pPr>
    <w:rPr>
      <w:rFonts w:cs="Tahoma"/>
      <w:lang w:val="pl-PL"/>
    </w:rPr>
  </w:style>
  <w:style w:type="paragraph" w:customStyle="1" w:styleId="Stdwypunktowany">
    <w:name w:val="Std wypunktowany"/>
    <w:basedOn w:val="Normal"/>
    <w:rsid w:val="00445F8A"/>
    <w:pPr>
      <w:tabs>
        <w:tab w:val="left" w:pos="357"/>
      </w:tabs>
      <w:spacing w:after="120" w:line="264" w:lineRule="auto"/>
    </w:pPr>
    <w:rPr>
      <w:rFonts w:ascii="Times New Roman" w:hAnsi="Times New Roman"/>
      <w:lang w:val="pl-PL"/>
    </w:rPr>
  </w:style>
  <w:style w:type="paragraph" w:styleId="BalloonText">
    <w:name w:val="Balloon Text"/>
    <w:basedOn w:val="Normal"/>
    <w:rsid w:val="00445F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445F8A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list-bullet">
    <w:name w:val="list-bullet"/>
    <w:rsid w:val="00445F8A"/>
    <w:pPr>
      <w:suppressAutoHyphens/>
      <w:spacing w:before="60" w:after="60" w:line="260" w:lineRule="exact"/>
    </w:pPr>
    <w:rPr>
      <w:rFonts w:ascii="Arial" w:eastAsia="Arial" w:hAnsi="Arial"/>
      <w:sz w:val="21"/>
      <w:lang w:val="en-US" w:eastAsia="ar-SA"/>
    </w:rPr>
  </w:style>
  <w:style w:type="paragraph" w:customStyle="1" w:styleId="TableContents">
    <w:name w:val="Table Contents"/>
    <w:basedOn w:val="Normal"/>
    <w:rsid w:val="00445F8A"/>
    <w:pPr>
      <w:suppressLineNumbers/>
    </w:pPr>
  </w:style>
  <w:style w:type="paragraph" w:customStyle="1" w:styleId="TableHeading">
    <w:name w:val="Table Heading"/>
    <w:basedOn w:val="TableContents"/>
    <w:rsid w:val="00445F8A"/>
    <w:pPr>
      <w:jc w:val="center"/>
    </w:pPr>
    <w:rPr>
      <w:b/>
      <w:bCs/>
    </w:rPr>
  </w:style>
  <w:style w:type="paragraph" w:styleId="TOC4">
    <w:name w:val="toc 4"/>
    <w:basedOn w:val="Index"/>
    <w:semiHidden/>
    <w:rsid w:val="00445F8A"/>
    <w:pPr>
      <w:tabs>
        <w:tab w:val="right" w:leader="dot" w:pos="9972"/>
      </w:tabs>
      <w:ind w:left="849"/>
    </w:pPr>
  </w:style>
  <w:style w:type="paragraph" w:styleId="TOC5">
    <w:name w:val="toc 5"/>
    <w:basedOn w:val="Index"/>
    <w:semiHidden/>
    <w:rsid w:val="00445F8A"/>
    <w:pPr>
      <w:tabs>
        <w:tab w:val="right" w:leader="dot" w:pos="9972"/>
      </w:tabs>
      <w:ind w:left="1132"/>
    </w:pPr>
  </w:style>
  <w:style w:type="paragraph" w:styleId="TOC6">
    <w:name w:val="toc 6"/>
    <w:basedOn w:val="Index"/>
    <w:semiHidden/>
    <w:rsid w:val="00445F8A"/>
    <w:pPr>
      <w:tabs>
        <w:tab w:val="right" w:leader="dot" w:pos="9972"/>
      </w:tabs>
      <w:ind w:left="1415"/>
    </w:pPr>
  </w:style>
  <w:style w:type="paragraph" w:styleId="TOC8">
    <w:name w:val="toc 8"/>
    <w:basedOn w:val="Index"/>
    <w:semiHidden/>
    <w:rsid w:val="00445F8A"/>
    <w:pPr>
      <w:tabs>
        <w:tab w:val="right" w:leader="dot" w:pos="9972"/>
      </w:tabs>
      <w:ind w:left="1981"/>
    </w:pPr>
  </w:style>
  <w:style w:type="paragraph" w:styleId="TOC9">
    <w:name w:val="toc 9"/>
    <w:basedOn w:val="Index"/>
    <w:semiHidden/>
    <w:rsid w:val="00445F8A"/>
    <w:pPr>
      <w:tabs>
        <w:tab w:val="right" w:leader="dot" w:pos="9972"/>
      </w:tabs>
      <w:ind w:left="2264"/>
    </w:pPr>
  </w:style>
  <w:style w:type="paragraph" w:customStyle="1" w:styleId="Contents10">
    <w:name w:val="Contents 10"/>
    <w:basedOn w:val="Index"/>
    <w:rsid w:val="00445F8A"/>
    <w:pPr>
      <w:tabs>
        <w:tab w:val="right" w:leader="dot" w:pos="9972"/>
      </w:tabs>
      <w:ind w:left="2547"/>
    </w:pPr>
  </w:style>
  <w:style w:type="paragraph" w:customStyle="1" w:styleId="Heading10">
    <w:name w:val="Heading 10"/>
    <w:basedOn w:val="Heading"/>
    <w:next w:val="BodyText"/>
    <w:rsid w:val="00445F8A"/>
    <w:rPr>
      <w:b/>
      <w:bCs/>
      <w:sz w:val="21"/>
      <w:szCs w:val="21"/>
    </w:rPr>
  </w:style>
  <w:style w:type="paragraph" w:styleId="TOCHeading">
    <w:name w:val="TOC Heading"/>
    <w:basedOn w:val="Heading1"/>
    <w:next w:val="Normal"/>
    <w:qFormat/>
    <w:rsid w:val="00445F8A"/>
    <w:pPr>
      <w:keepLines/>
      <w:numPr>
        <w:numId w:val="0"/>
      </w:numPr>
      <w:shd w:val="clear" w:color="auto" w:fill="auto"/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00C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37311"/>
  </w:style>
  <w:style w:type="character" w:customStyle="1" w:styleId="CommentTextChar">
    <w:name w:val="Comment Text Char"/>
    <w:basedOn w:val="DefaultParagraphFont"/>
    <w:link w:val="CommentText"/>
    <w:uiPriority w:val="99"/>
    <w:rsid w:val="00537311"/>
    <w:rPr>
      <w:rFonts w:ascii="Arial" w:hAnsi="Arial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C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CD9"/>
    <w:rPr>
      <w:b/>
      <w:bCs/>
    </w:rPr>
  </w:style>
  <w:style w:type="paragraph" w:styleId="Revision">
    <w:name w:val="Revision"/>
    <w:hidden/>
    <w:uiPriority w:val="99"/>
    <w:semiHidden/>
    <w:rsid w:val="00A23635"/>
    <w:rPr>
      <w:rFonts w:ascii="Arial" w:hAnsi="Arial"/>
      <w:lang w:val="en-US" w:eastAsia="ar-SA"/>
    </w:rPr>
  </w:style>
  <w:style w:type="character" w:customStyle="1" w:styleId="FooterChar">
    <w:name w:val="Footer Char"/>
    <w:basedOn w:val="DefaultParagraphFont"/>
    <w:link w:val="Footer"/>
    <w:uiPriority w:val="99"/>
    <w:rsid w:val="007A1AF9"/>
    <w:rPr>
      <w:rFonts w:ascii="Arial" w:hAnsi="Arial"/>
      <w:lang w:eastAsia="ar-SA"/>
    </w:rPr>
  </w:style>
  <w:style w:type="table" w:styleId="TableGrid">
    <w:name w:val="Table Grid"/>
    <w:basedOn w:val="TableNormal"/>
    <w:uiPriority w:val="59"/>
    <w:rsid w:val="001F589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4882">
          <w:marLeft w:val="0"/>
          <w:marRight w:val="0"/>
          <w:marTop w:val="0"/>
          <w:marBottom w:val="0"/>
          <w:divBdr>
            <w:top w:val="threeDEngrave" w:sz="6" w:space="0" w:color="FFFFFF"/>
            <w:left w:val="threeDEngrave" w:sz="6" w:space="0" w:color="FFFFFF"/>
            <w:bottom w:val="threeDEngrave" w:sz="6" w:space="0" w:color="FFFFFF"/>
            <w:right w:val="threeDEngrave" w:sz="6" w:space="0" w:color="FFFFFF"/>
          </w:divBdr>
          <w:divsChild>
            <w:div w:id="12490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DFFF1BB58344973F57D5846AAB7A" ma:contentTypeVersion="0" ma:contentTypeDescription="Create a new document." ma:contentTypeScope="" ma:versionID="aff273359f9db888c3c152c81a0cc6d5">
  <xsd:schema xmlns:xsd="http://www.w3.org/2001/XMLSchema" xmlns:p="http://schemas.microsoft.com/office/2006/metadata/properties" xmlns:ns2="FFDF4D36-B51B-4483-973F-57D5846AAB7A" targetNamespace="http://schemas.microsoft.com/office/2006/metadata/properties" ma:root="true" ma:fieldsID="2df58f991a1fb1180c3c353386e7feec" ns2:_="">
    <xsd:import namespace="FFDF4D36-B51B-4483-973F-57D5846AAB7A"/>
    <xsd:element name="properties">
      <xsd:complexType>
        <xsd:sequence>
          <xsd:element name="documentManagement">
            <xsd:complexType>
              <xsd:all>
                <xsd:element ref="ns2:Document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FFDF4D36-B51B-4483-973F-57D5846AAB7A" elementFormDefault="qualified">
    <xsd:import namespace="http://schemas.microsoft.com/office/2006/documentManagement/types"/>
    <xsd:element name="Document_x0020_Status" ma:index="8" nillable="true" ma:displayName="Document Status" ma:default="In Progress" ma:format="Dropdown" ma:internalName="Document_x0020_Status">
      <xsd:simpleType>
        <xsd:restriction base="dms:Choice">
          <xsd:enumeration value="In Progress"/>
          <xsd:enumeration value="Ready for Ambiguity Review"/>
          <xsd:enumeration value="Ambiguity Review Complete"/>
          <xsd:enumeration value="Document Finaliz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Document_x0020_Status xmlns="FFDF4D36-B51B-4483-973F-57D5846AAB7A">Document Finalized</Document_x0020_Status>
  </documentManagement>
</p:properties>
</file>

<file path=customXml/itemProps1.xml><?xml version="1.0" encoding="utf-8"?>
<ds:datastoreItem xmlns:ds="http://schemas.openxmlformats.org/officeDocument/2006/customXml" ds:itemID="{204FBA04-DE4F-4247-B69C-375C6EF2A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E8AE1-A303-499C-B87A-4568562596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DF4D36-B51B-4483-973F-57D5846AAB7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8048B0E9-F244-447E-9C33-0ABCF9E479EA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DA134F3B-1EFD-4CD4-8D9C-FDA0D6F1BEDE}">
  <ds:schemaRefs>
    <ds:schemaRef ds:uri="http://schemas.microsoft.com/office/2006/metadata/properties"/>
    <ds:schemaRef ds:uri="FFDF4D36-B51B-4483-973F-57D5846AAB7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VLS Certification Enhancement</vt:lpstr>
    </vt:vector>
  </TitlesOfParts>
  <Company>Tu</Company>
  <LinksUpToDate>false</LinksUpToDate>
  <CharactersWithSpaces>5721</CharactersWithSpaces>
  <SharedDoc>false</SharedDoc>
  <HLinks>
    <vt:vector size="240" baseType="variant">
      <vt:variant>
        <vt:i4>1310777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_Toc225164848</vt:lpwstr>
      </vt:variant>
      <vt:variant>
        <vt:i4>1310777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_Toc225164847</vt:lpwstr>
      </vt:variant>
      <vt:variant>
        <vt:i4>1310777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_Toc225164846</vt:lpwstr>
      </vt:variant>
      <vt:variant>
        <vt:i4>1310777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_Toc225164845</vt:lpwstr>
      </vt:variant>
      <vt:variant>
        <vt:i4>1310777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_Toc225164844</vt:lpwstr>
      </vt:variant>
      <vt:variant>
        <vt:i4>1310777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_Toc225164843</vt:lpwstr>
      </vt:variant>
      <vt:variant>
        <vt:i4>1310777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_Toc225164842</vt:lpwstr>
      </vt:variant>
      <vt:variant>
        <vt:i4>1310777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_Toc225164841</vt:lpwstr>
      </vt:variant>
      <vt:variant>
        <vt:i4>1310777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_Toc225164840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_Toc225164839</vt:lpwstr>
      </vt:variant>
      <vt:variant>
        <vt:i4>1245241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_Toc225164838</vt:lpwstr>
      </vt:variant>
      <vt:variant>
        <vt:i4>1245241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_Toc225164837</vt:lpwstr>
      </vt:variant>
      <vt:variant>
        <vt:i4>1245241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_Toc225164836</vt:lpwstr>
      </vt:variant>
      <vt:variant>
        <vt:i4>1245241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_Toc225164835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_Toc225164834</vt:lpwstr>
      </vt:variant>
      <vt:variant>
        <vt:i4>1245241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_Toc225164833</vt:lpwstr>
      </vt:variant>
      <vt:variant>
        <vt:i4>1245241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_Toc225164832</vt:lpwstr>
      </vt:variant>
      <vt:variant>
        <vt:i4>1245241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_Toc225164831</vt:lpwstr>
      </vt:variant>
      <vt:variant>
        <vt:i4>1245241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_Toc225164830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_Toc225164829</vt:lpwstr>
      </vt:variant>
      <vt:variant>
        <vt:i4>1179705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_Toc225164828</vt:lpwstr>
      </vt:variant>
      <vt:variant>
        <vt:i4>1179705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_Toc225164827</vt:lpwstr>
      </vt:variant>
      <vt:variant>
        <vt:i4>1179705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_Toc225164826</vt:lpwstr>
      </vt:variant>
      <vt:variant>
        <vt:i4>1179705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_Toc225164825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_Toc225164824</vt:lpwstr>
      </vt:variant>
      <vt:variant>
        <vt:i4>1179705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_Toc225164823</vt:lpwstr>
      </vt:variant>
      <vt:variant>
        <vt:i4>1179705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_Toc225164822</vt:lpwstr>
      </vt:variant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_Toc225164821</vt:lpwstr>
      </vt:variant>
      <vt:variant>
        <vt:i4>1179705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_Toc225164820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_Toc225164819</vt:lpwstr>
      </vt:variant>
      <vt:variant>
        <vt:i4>1114169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_Toc225164818</vt:lpwstr>
      </vt:variant>
      <vt:variant>
        <vt:i4>1114169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_Toc225164817</vt:lpwstr>
      </vt:variant>
      <vt:variant>
        <vt:i4>1114169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_Toc225164816</vt:lpwstr>
      </vt:variant>
      <vt:variant>
        <vt:i4>1114169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_Toc225164815</vt:lpwstr>
      </vt:variant>
      <vt:variant>
        <vt:i4>1114169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_Toc225164814</vt:lpwstr>
      </vt:variant>
      <vt:variant>
        <vt:i4>1114169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_Toc225164813</vt:lpwstr>
      </vt:variant>
      <vt:variant>
        <vt:i4>1114169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_Toc225164812</vt:lpwstr>
      </vt:variant>
      <vt:variant>
        <vt:i4>1114169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_Toc225164811</vt:lpwstr>
      </vt:variant>
      <vt:variant>
        <vt:i4>1114169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_Toc225164810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_Toc225164809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 Certification Enhancement</dc:title>
  <dc:creator>Mahesh</dc:creator>
  <cp:lastModifiedBy>varshu</cp:lastModifiedBy>
  <cp:revision>5</cp:revision>
  <cp:lastPrinted>2009-03-17T06:31:00Z</cp:lastPrinted>
  <dcterms:created xsi:type="dcterms:W3CDTF">2012-03-08T16:59:00Z</dcterms:created>
  <dcterms:modified xsi:type="dcterms:W3CDTF">2012-03-09T04:38:00Z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